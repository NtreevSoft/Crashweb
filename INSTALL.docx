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01A" w:rsidRPr="00C92448" w:rsidRDefault="00D2601A">
      <w:pPr>
        <w:spacing w:after="280" w:afterAutospacing="1"/>
        <w:jc w:val="center"/>
        <w:rPr>
          <w:rFonts w:ascii="맑은 고딕" w:eastAsia="맑은 고딕" w:hAnsi="맑은 고딕" w:hint="eastAsia"/>
          <w:lang w:eastAsia="ko-KR"/>
        </w:rPr>
      </w:pPr>
      <w:r w:rsidRPr="00C92448">
        <w:rPr>
          <w:rFonts w:ascii="맑은 고딕" w:eastAsia="맑은 고딕" w:hAnsi="맑은 고딕"/>
          <w:b/>
          <w:sz w:val="48"/>
        </w:rPr>
        <w:t>크래시웹(CrashWeb) 사용자 매뉴얼</w:t>
      </w:r>
    </w:p>
    <w:p w:rsidR="00D2601A" w:rsidRPr="00C92448" w:rsidRDefault="00D2601A">
      <w:p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목차: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Ol"/>
        <w:numPr>
          <w:ilvl w:val="0"/>
          <w:numId w:val="1"/>
        </w:numPr>
        <w:rPr>
          <w:rFonts w:ascii="맑은 고딕" w:eastAsia="맑은 고딕" w:hAnsi="맑은 고딕"/>
        </w:rPr>
      </w:pPr>
      <w:hyperlink w:anchor="1_4444007745478302_68590635177_951373991323635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1. 개요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Li"/>
        <w:numPr>
          <w:ilvl w:val="1"/>
          <w:numId w:val="2"/>
        </w:numPr>
        <w:rPr>
          <w:rFonts w:ascii="맑은 고딕" w:eastAsia="맑은 고딕" w:hAnsi="맑은 고딕"/>
        </w:rPr>
      </w:pPr>
      <w:hyperlink w:anchor="1_1_7079613858368248_120110687_2620270666666329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1.1. 왜 필요한가?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Li"/>
        <w:numPr>
          <w:ilvl w:val="1"/>
          <w:numId w:val="2"/>
        </w:numPr>
        <w:rPr>
          <w:rFonts w:ascii="맑은 고딕" w:eastAsia="맑은 고딕" w:hAnsi="맑은 고딕"/>
        </w:rPr>
      </w:pPr>
      <w:hyperlink w:anchor="1_2_07361981412395835_22410415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1.2. 크래시웹이란?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Li"/>
        <w:numPr>
          <w:ilvl w:val="1"/>
          <w:numId w:val="2"/>
        </w:numPr>
        <w:rPr>
          <w:rFonts w:ascii="맑은 고딕" w:eastAsia="맑은 고딕" w:hAnsi="맑은 고딕"/>
        </w:rPr>
      </w:pPr>
      <w:hyperlink w:anchor="1_3_7710558692924678_272607447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1.3. 구성 요소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Li"/>
        <w:numPr>
          <w:ilvl w:val="1"/>
          <w:numId w:val="2"/>
        </w:numPr>
        <w:rPr>
          <w:rFonts w:ascii="맑은 고딕" w:eastAsia="맑은 고딕" w:hAnsi="맑은 고딕"/>
        </w:rPr>
      </w:pPr>
      <w:hyperlink w:anchor="1_4_18258526106365025_71520739_9532319803256541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1.4. 시스템 구성도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Ol"/>
        <w:numPr>
          <w:ilvl w:val="0"/>
          <w:numId w:val="1"/>
        </w:numPr>
        <w:rPr>
          <w:rFonts w:ascii="맑은 고딕" w:eastAsia="맑은 고딕" w:hAnsi="맑은 고딕"/>
        </w:rPr>
      </w:pPr>
      <w:hyperlink w:anchor="2_27147433860227466_6055222167_18418093584477901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2. 설치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Ol"/>
        <w:numPr>
          <w:ilvl w:val="1"/>
          <w:numId w:val="3"/>
        </w:numPr>
        <w:rPr>
          <w:rFonts w:ascii="맑은 고딕" w:eastAsia="맑은 고딕" w:hAnsi="맑은 고딕"/>
        </w:rPr>
      </w:pPr>
      <w:hyperlink w:anchor="2_1_39966479898430407_15453212_4169343563262373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2.1. 준비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Li"/>
        <w:numPr>
          <w:ilvl w:val="2"/>
          <w:numId w:val="4"/>
        </w:numPr>
        <w:rPr>
          <w:rFonts w:ascii="맑은 고딕" w:eastAsia="맑은 고딕" w:hAnsi="맑은 고딕"/>
        </w:rPr>
      </w:pPr>
      <w:hyperlink w:anchor="2_1_1_3621180127374828_6978341_25963648594915867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2.1.1. 공개 서버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Li"/>
        <w:numPr>
          <w:ilvl w:val="2"/>
          <w:numId w:val="4"/>
        </w:numPr>
        <w:rPr>
          <w:rFonts w:ascii="맑은 고딕" w:eastAsia="맑은 고딕" w:hAnsi="맑은 고딕"/>
        </w:rPr>
      </w:pPr>
      <w:hyperlink w:anchor="2_1_2_27263043471612036_582278_5609405583236367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2.1.2. 개발 서버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Li"/>
        <w:numPr>
          <w:ilvl w:val="2"/>
          <w:numId w:val="4"/>
        </w:numPr>
        <w:rPr>
          <w:rFonts w:ascii="맑은 고딕" w:eastAsia="맑은 고딕" w:hAnsi="맑은 고딕"/>
        </w:rPr>
      </w:pPr>
      <w:hyperlink w:anchor="2_1_3_for_9724984613712877_990_5312192142009735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2.1.3. 빌드 서버 (for 심볼 서버)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Ol"/>
        <w:numPr>
          <w:ilvl w:val="1"/>
          <w:numId w:val="3"/>
        </w:numPr>
        <w:rPr>
          <w:rFonts w:ascii="맑은 고딕" w:eastAsia="맑은 고딕" w:hAnsi="맑은 고딕"/>
        </w:rPr>
      </w:pPr>
      <w:hyperlink w:anchor="2_2_38727390859276056_09305069_7542330343276262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2.2. 각 모듈 설치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Li"/>
        <w:numPr>
          <w:ilvl w:val="2"/>
          <w:numId w:val="5"/>
        </w:numPr>
        <w:rPr>
          <w:rFonts w:ascii="맑은 고딕" w:eastAsia="맑은 고딕" w:hAnsi="맑은 고딕"/>
        </w:rPr>
      </w:pPr>
      <w:hyperlink w:anchor="2_2_1_Reception_72491994500160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2.2.1. Reception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Li"/>
        <w:numPr>
          <w:ilvl w:val="2"/>
          <w:numId w:val="5"/>
        </w:numPr>
        <w:rPr>
          <w:rFonts w:ascii="맑은 고딕" w:eastAsia="맑은 고딕" w:hAnsi="맑은 고딕"/>
        </w:rPr>
      </w:pPr>
      <w:hyperlink w:anchor="2_2_2_DB_8188460222445428_3045_8367007416673005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2.2.2. DB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Li"/>
        <w:numPr>
          <w:ilvl w:val="2"/>
          <w:numId w:val="5"/>
        </w:numPr>
        <w:rPr>
          <w:rFonts w:ascii="맑은 고딕" w:eastAsia="맑은 고딕" w:hAnsi="맑은 고딕"/>
        </w:rPr>
      </w:pPr>
      <w:hyperlink w:anchor="2_2_3_Browser_5495834301691502_9797248486429453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2.2.3. Browser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Li"/>
        <w:numPr>
          <w:ilvl w:val="2"/>
          <w:numId w:val="5"/>
        </w:numPr>
        <w:rPr>
          <w:rFonts w:ascii="맑은 고딕" w:eastAsia="맑은 고딕" w:hAnsi="맑은 고딕"/>
        </w:rPr>
      </w:pPr>
      <w:hyperlink w:anchor="2_2_4_9765760840382427_9401912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2.2.4. 심볼 서버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Li"/>
        <w:numPr>
          <w:ilvl w:val="2"/>
          <w:numId w:val="5"/>
        </w:numPr>
        <w:rPr>
          <w:rFonts w:ascii="맑은 고딕" w:eastAsia="맑은 고딕" w:hAnsi="맑은 고딕"/>
        </w:rPr>
      </w:pPr>
      <w:hyperlink w:anchor="2_2_5_CrashGatherer_0186658585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2.2.5. CrashGatherer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Ol"/>
        <w:numPr>
          <w:ilvl w:val="1"/>
          <w:numId w:val="3"/>
        </w:numPr>
        <w:rPr>
          <w:rFonts w:ascii="맑은 고딕" w:eastAsia="맑은 고딕" w:hAnsi="맑은 고딕"/>
        </w:rPr>
      </w:pPr>
      <w:hyperlink w:anchor="2_4_8624673536978662_459980043_7279579383321106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2.3. 클라이언트 모듈 설치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Li"/>
        <w:numPr>
          <w:ilvl w:val="2"/>
          <w:numId w:val="6"/>
        </w:numPr>
        <w:rPr>
          <w:rFonts w:ascii="맑은 고딕" w:eastAsia="맑은 고딕" w:hAnsi="맑은 고딕"/>
        </w:rPr>
      </w:pPr>
      <w:hyperlink w:anchor="2_3_1_14112381218001246_416717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2.3.1. 필요한 오류 정보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Li"/>
        <w:numPr>
          <w:ilvl w:val="2"/>
          <w:numId w:val="6"/>
        </w:numPr>
        <w:rPr>
          <w:rFonts w:ascii="맑은 고딕" w:eastAsia="맑은 고딕" w:hAnsi="맑은 고딕"/>
        </w:rPr>
      </w:pPr>
      <w:hyperlink w:anchor="2_3_2_35768580925650895_769253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2.3.2. 오류 정보 업로드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Li"/>
        <w:numPr>
          <w:ilvl w:val="1"/>
          <w:numId w:val="3"/>
        </w:numPr>
        <w:rPr>
          <w:rFonts w:ascii="맑은 고딕" w:eastAsia="맑은 고딕" w:hAnsi="맑은 고딕"/>
        </w:rPr>
      </w:pPr>
      <w:hyperlink w:anchor="2_4_3793306879233569_446656550_23378722090274096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2.4. 최종 확인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Ol"/>
        <w:numPr>
          <w:ilvl w:val="0"/>
          <w:numId w:val="1"/>
        </w:numPr>
        <w:rPr>
          <w:rFonts w:ascii="맑은 고딕" w:eastAsia="맑은 고딕" w:hAnsi="맑은 고딕"/>
        </w:rPr>
      </w:pPr>
      <w:hyperlink w:anchor="3_8910495825111866_74343909416_4221706048119813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3. 추가 설치/설정 항목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Li"/>
        <w:numPr>
          <w:ilvl w:val="1"/>
          <w:numId w:val="7"/>
        </w:numPr>
        <w:rPr>
          <w:rFonts w:ascii="맑은 고딕" w:eastAsia="맑은 고딕" w:hAnsi="맑은 고딕"/>
        </w:rPr>
      </w:pPr>
      <w:hyperlink w:anchor="3_1_9550949833355844_434503209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3.1. 공개 서버에서 개발 서버로 파일 긁어오는 방법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Ol"/>
        <w:numPr>
          <w:ilvl w:val="1"/>
          <w:numId w:val="7"/>
        </w:numPr>
        <w:rPr>
          <w:rFonts w:ascii="맑은 고딕" w:eastAsia="맑은 고딕" w:hAnsi="맑은 고딕"/>
        </w:rPr>
      </w:pPr>
      <w:hyperlink w:anchor="3_2_Browser_zip_75395650463178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3.2. Browser에서 보고된 zip 파일 원본 다운받기 기능을 설정하는 방법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Li"/>
        <w:numPr>
          <w:ilvl w:val="2"/>
          <w:numId w:val="8"/>
        </w:numPr>
        <w:rPr>
          <w:rFonts w:ascii="맑은 고딕" w:eastAsia="맑은 고딕" w:hAnsi="맑은 고딕"/>
        </w:rPr>
      </w:pPr>
      <w:hyperlink w:anchor="3_2_1_juction_6254589275922626_9368979139253497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3.2.1. 프로젝트가 여러 개일 때, juction을 이용하는 방법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Li"/>
        <w:numPr>
          <w:ilvl w:val="1"/>
          <w:numId w:val="7"/>
        </w:numPr>
        <w:rPr>
          <w:rFonts w:ascii="맑은 고딕" w:eastAsia="맑은 고딕" w:hAnsi="맑은 고딕"/>
        </w:rPr>
      </w:pPr>
      <w:hyperlink w:anchor="3_3_MANTIS_1819571207743138_98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3.3. 이슈 트래커(Redmine 또는 MANTIS BT)와 연동하는 방법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Li"/>
        <w:numPr>
          <w:ilvl w:val="1"/>
          <w:numId w:val="7"/>
        </w:numPr>
        <w:rPr>
          <w:rFonts w:ascii="맑은 고딕" w:eastAsia="맑은 고딕" w:hAnsi="맑은 고딕"/>
        </w:rPr>
      </w:pPr>
      <w:hyperlink w:anchor="3_4_SCM_7084588878788054_72638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3.4. 머큐리얼  등의 SCM 과 연동하는 방법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Li"/>
        <w:numPr>
          <w:ilvl w:val="1"/>
          <w:numId w:val="7"/>
        </w:numPr>
        <w:rPr>
          <w:rFonts w:ascii="맑은 고딕" w:eastAsia="맑은 고딕" w:hAnsi="맑은 고딕"/>
        </w:rPr>
      </w:pPr>
      <w:hyperlink w:anchor="3_5_8547644945792854_830283699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3.5. 새 프로젝트를 추가하는 방법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Li"/>
        <w:numPr>
          <w:ilvl w:val="1"/>
          <w:numId w:val="7"/>
        </w:numPr>
        <w:rPr>
          <w:rFonts w:ascii="맑은 고딕" w:eastAsia="맑은 고딕" w:hAnsi="맑은 고딕"/>
        </w:rPr>
      </w:pPr>
      <w:hyperlink w:anchor="3_6_703849001089111_4163480727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3.6. 팀 사이트(게시판)과 연동하는 방법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Ol"/>
        <w:numPr>
          <w:ilvl w:val="1"/>
          <w:numId w:val="7"/>
        </w:numPr>
        <w:rPr>
          <w:rFonts w:ascii="맑은 고딕" w:eastAsia="맑은 고딕" w:hAnsi="맑은 고딕"/>
        </w:rPr>
      </w:pPr>
      <w:hyperlink w:anchor="3_7_9108924039173871_536254786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3.7. 이메일 (또는 야머)와 연동하는 방법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Li"/>
        <w:numPr>
          <w:ilvl w:val="2"/>
          <w:numId w:val="9"/>
        </w:numPr>
        <w:rPr>
          <w:rFonts w:ascii="맑은 고딕" w:eastAsia="맑은 고딕" w:hAnsi="맑은 고딕"/>
        </w:rPr>
      </w:pPr>
      <w:hyperlink w:anchor="3_7_1_6927773021161556_9683118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3.7.1. 알람이 발송되는 조건을 수정하려면?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Li"/>
        <w:numPr>
          <w:ilvl w:val="2"/>
          <w:numId w:val="9"/>
        </w:numPr>
        <w:rPr>
          <w:rFonts w:ascii="맑은 고딕" w:eastAsia="맑은 고딕" w:hAnsi="맑은 고딕"/>
        </w:rPr>
      </w:pPr>
      <w:hyperlink w:anchor="3_7_2_555273212492466_47571083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3.7.2. 야머와 연동하는 방법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Li"/>
        <w:numPr>
          <w:ilvl w:val="1"/>
          <w:numId w:val="7"/>
        </w:numPr>
        <w:rPr>
          <w:rFonts w:ascii="맑은 고딕" w:eastAsia="맑은 고딕" w:hAnsi="맑은 고딕"/>
        </w:rPr>
      </w:pPr>
      <w:hyperlink w:anchor="3_8_7545294566079974_635281632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3.8. 서버 프로젝트에 적용하는 방법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Li"/>
        <w:numPr>
          <w:ilvl w:val="1"/>
          <w:numId w:val="7"/>
        </w:numPr>
        <w:rPr>
          <w:rFonts w:ascii="맑은 고딕" w:eastAsia="맑은 고딕" w:hAnsi="맑은 고딕"/>
        </w:rPr>
      </w:pPr>
      <w:hyperlink w:anchor="3_9_2011_3_4_35241820686496794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3.9. 윈도 심볼 등, 추가 심볼에 대하여 (중요)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Li"/>
        <w:numPr>
          <w:ilvl w:val="1"/>
          <w:numId w:val="7"/>
        </w:numPr>
        <w:rPr>
          <w:rFonts w:ascii="맑은 고딕" w:eastAsia="맑은 고딕" w:hAnsi="맑은 고딕"/>
        </w:rPr>
      </w:pPr>
      <w:hyperlink w:anchor="3_10_3579597582574934_33400550_2101765633560717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3.10. 심볼이 원격 서버에 있을 때 발생하는, 심볼 로딩 속도 문제 해결하기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Li"/>
        <w:numPr>
          <w:ilvl w:val="0"/>
          <w:numId w:val="1"/>
        </w:numPr>
        <w:rPr>
          <w:rFonts w:ascii="맑은 고딕" w:eastAsia="맑은 고딕" w:hAnsi="맑은 고딕"/>
        </w:rPr>
      </w:pPr>
      <w:hyperlink w:anchor="4_FAQ_9308519365731627_1896619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4. FAQ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Ol"/>
        <w:numPr>
          <w:ilvl w:val="0"/>
          <w:numId w:val="1"/>
        </w:numPr>
        <w:rPr>
          <w:rFonts w:ascii="맑은 고딕" w:eastAsia="맑은 고딕" w:hAnsi="맑은 고딕"/>
        </w:rPr>
      </w:pPr>
      <w:hyperlink w:anchor="5_712811884470284_743590855039_3002370735630393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5. 기타 정보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Li"/>
        <w:numPr>
          <w:ilvl w:val="1"/>
          <w:numId w:val="10"/>
        </w:numPr>
        <w:rPr>
          <w:rFonts w:ascii="맑은 고딕" w:eastAsia="맑은 고딕" w:hAnsi="맑은 고딕"/>
        </w:rPr>
      </w:pPr>
      <w:hyperlink w:anchor="4_1_1073402059264481_307903906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5.1. 소스 위치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Li"/>
        <w:numPr>
          <w:ilvl w:val="1"/>
          <w:numId w:val="10"/>
        </w:numPr>
        <w:rPr>
          <w:rFonts w:ascii="맑은 고딕" w:eastAsia="맑은 고딕" w:hAnsi="맑은 고딕"/>
        </w:rPr>
      </w:pPr>
      <w:hyperlink w:anchor="4_2_028726456686854362_1464341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5.2. 적용한(혹은 예정인) 팀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Li"/>
        <w:numPr>
          <w:ilvl w:val="1"/>
          <w:numId w:val="10"/>
        </w:numPr>
        <w:rPr>
          <w:rFonts w:ascii="맑은 고딕" w:eastAsia="맑은 고딕" w:hAnsi="맑은 고딕"/>
        </w:rPr>
      </w:pPr>
      <w:hyperlink w:anchor="4_3_8279272457584739_325206136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5.3. 연락처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Li"/>
        <w:numPr>
          <w:ilvl w:val="1"/>
          <w:numId w:val="10"/>
        </w:numPr>
        <w:spacing w:after="280" w:afterAutospacing="1"/>
        <w:rPr>
          <w:rFonts w:ascii="맑은 고딕" w:eastAsia="맑은 고딕" w:hAnsi="맑은 고딕"/>
        </w:rPr>
      </w:pPr>
      <w:hyperlink w:anchor="4_4_4131406815722585_015997672_5148945772089064" w:tgtFrame="_self" w:history="1">
        <w:r w:rsidR="00D2601A" w:rsidRPr="00C92448">
          <w:rPr>
            <w:rFonts w:ascii="맑은 고딕" w:eastAsia="맑은 고딕" w:hAnsi="맑은 고딕"/>
            <w:color w:val="0000FF"/>
            <w:u w:val="single"/>
          </w:rPr>
          <w:t>5.4. 문서 업데이트 기록</w:t>
        </w:r>
      </w:hyperlink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Hrpb"/>
        <w:rPr>
          <w:rFonts w:ascii="맑은 고딕" w:eastAsia="맑은 고딕" w:hAnsi="맑은 고딕"/>
        </w:rPr>
      </w:pPr>
      <w:r w:rsidRPr="00E14BAF">
        <w:rPr>
          <w:rFonts w:ascii="맑은 고딕" w:eastAsia="맑은 고딕" w:hAnsi="맑은 고딕"/>
        </w:rPr>
        <w:pict>
          <v:rect id="_x0000_i1025" style="width:6in;height:1.5pt" o:hralign="center" o:hrstd="t" o:hr="t" fillcolor="gray" stroked="f"/>
        </w:pict>
      </w:r>
    </w:p>
    <w:p w:rsidR="00D2601A" w:rsidRPr="00C92448" w:rsidRDefault="00D2601A">
      <w:pPr>
        <w:pStyle w:val="1"/>
        <w:spacing w:after="280" w:afterAutospacing="1"/>
        <w:rPr>
          <w:rFonts w:ascii="맑은 고딕" w:eastAsia="맑은 고딕" w:hAnsi="맑은 고딕"/>
        </w:rPr>
      </w:pPr>
      <w:bookmarkStart w:id="0" w:name="1_4444007745478302_68590635177_951373991"/>
      <w:bookmarkEnd w:id="0"/>
      <w:r w:rsidRPr="00C92448">
        <w:rPr>
          <w:rFonts w:ascii="맑은 고딕" w:eastAsia="맑은 고딕" w:hAnsi="맑은 고딕"/>
        </w:rPr>
        <w:t xml:space="preserve">1. 개요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1" w:name="1_1_7079613858368248_120110687_262027066"/>
      <w:bookmarkEnd w:id="1"/>
      <w:r w:rsidRPr="00C92448">
        <w:rPr>
          <w:rFonts w:ascii="맑은 고딕" w:eastAsia="맑은 고딕" w:hAnsi="맑은 고딕"/>
        </w:rPr>
        <w:t xml:space="preserve">1.1. 왜 필요한가?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굉장히 많은 수의 DMP 파일이 쌓여 있을 때, 이것을 일일이 확인하기가 어렵기 때문입니다. 크래시웹 시스템은 보고된 DMP 파일을 데이터베이스화해서 보여주므로, 가장 많이 발생한 오류를 한번에 알아낼 수 있습니다. </w:t>
      </w:r>
    </w:p>
    <w:p w:rsidR="00D2601A" w:rsidRPr="00C92448" w:rsidRDefault="00D2601A" w:rsidP="00503B7B">
      <w:pPr>
        <w:pStyle w:val="2"/>
      </w:pPr>
      <w:bookmarkStart w:id="2" w:name="1_2_07361981412395835_22410415"/>
      <w:bookmarkEnd w:id="2"/>
      <w:r w:rsidRPr="00C92448">
        <w:t xml:space="preserve">1.2. </w:t>
      </w:r>
      <w:r w:rsidRPr="00C92448">
        <w:rPr>
          <w:rFonts w:ascii="굴림" w:eastAsia="굴림" w:hAnsi="굴림" w:cs="굴림" w:hint="eastAsia"/>
        </w:rPr>
        <w:t>크래시웹이란</w:t>
      </w:r>
      <w:r w:rsidRPr="00C92448">
        <w:t xml:space="preserve">? </w:t>
      </w:r>
    </w:p>
    <w:p w:rsidR="00D2601A" w:rsidRPr="00C92448" w:rsidRDefault="00D2601A">
      <w:pPr>
        <w:pStyle w:val="Li"/>
        <w:numPr>
          <w:ilvl w:val="0"/>
          <w:numId w:val="1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클라이언트가 보낸 오류 보고를 수집하고 </w:t>
      </w:r>
    </w:p>
    <w:p w:rsidR="00D2601A" w:rsidRPr="00C92448" w:rsidRDefault="00D2601A">
      <w:pPr>
        <w:pStyle w:val="Li"/>
        <w:numPr>
          <w:ilvl w:val="0"/>
          <w:numId w:val="1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분석해서 데이터베이스화한 결과를 </w:t>
      </w:r>
    </w:p>
    <w:p w:rsidR="00D2601A" w:rsidRPr="00C92448" w:rsidRDefault="00D2601A">
      <w:pPr>
        <w:pStyle w:val="Li"/>
        <w:numPr>
          <w:ilvl w:val="0"/>
          <w:numId w:val="11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개발자가 웹 브라우저를 통해 조회할 수 있는 시스템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3" w:name="1_3_7710558692924678_272607447"/>
      <w:bookmarkEnd w:id="3"/>
      <w:r w:rsidRPr="00C92448">
        <w:rPr>
          <w:rFonts w:ascii="맑은 고딕" w:eastAsia="맑은 고딕" w:hAnsi="맑은 고딕"/>
        </w:rPr>
        <w:t xml:space="preserve">1.3. 구성 요소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크래시웹은 여러 프로그램으로 구성된 하나의 시스템입니다. 크래시웹을 구성하는 시스템은 다음과 같습니다: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il"/>
          <w:insideV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2362"/>
        <w:gridCol w:w="2362"/>
        <w:gridCol w:w="2363"/>
        <w:gridCol w:w="2363"/>
      </w:tblGrid>
      <w:tr w:rsidR="00D2601A" w:rsidRPr="00C92448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  <w:b/>
              </w:rPr>
              <w:t>프로젝트 명</w:t>
            </w:r>
            <w:r w:rsidRPr="00C92448">
              <w:rPr>
                <w:rFonts w:ascii="맑은 고딕" w:eastAsia="맑은 고딕" w:hAnsi="맑은 고딕"/>
              </w:rPr>
              <w:t xml:space="preserve">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  <w:b/>
              </w:rPr>
              <w:t>항목</w:t>
            </w:r>
            <w:r w:rsidRPr="00C92448">
              <w:rPr>
                <w:rFonts w:ascii="맑은 고딕" w:eastAsia="맑은 고딕" w:hAnsi="맑은 고딕"/>
              </w:rPr>
              <w:t xml:space="preserve">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  <w:b/>
              </w:rPr>
              <w:t>설명</w:t>
            </w:r>
            <w:r w:rsidRPr="00C92448">
              <w:rPr>
                <w:rFonts w:ascii="맑은 고딕" w:eastAsia="맑은 고딕" w:hAnsi="맑은 고딕"/>
              </w:rPr>
              <w:t xml:space="preserve">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  <w:b/>
              </w:rPr>
              <w:t>비고</w:t>
            </w:r>
            <w:r w:rsidRPr="00C92448">
              <w:rPr>
                <w:rFonts w:ascii="맑은 고딕" w:eastAsia="맑은 고딕" w:hAnsi="맑은 고딕"/>
              </w:rPr>
              <w:t xml:space="preserve"> </w:t>
            </w:r>
          </w:p>
        </w:tc>
      </w:tr>
      <w:tr w:rsidR="00D2601A" w:rsidRPr="00C92448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-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오류 정보 업로드 모듈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클라이언트가 크래시되면서 남긴 DMP 파일 등의 정보를 서버로 전송하는 모듈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위치:클라이언트 </w:t>
            </w:r>
          </w:p>
        </w:tc>
      </w:tr>
      <w:tr w:rsidR="00D2601A" w:rsidRPr="00C92448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lastRenderedPageBreak/>
              <w:t xml:space="preserve">Reception (ASP.NET)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오류 수집 서버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클라이언트가 전송한 오류 정보 및 DMP 파일을 받는 서버 모듈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위치:공개 서버 </w:t>
            </w:r>
          </w:p>
        </w:tc>
      </w:tr>
      <w:tr w:rsidR="00D2601A" w:rsidRPr="00C92448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CrashGatherer (C#)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오류 분석 도구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DMP 파일을 분석해서 데이터베이스에 넣는 과정을 자동화한 툴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위치:개발 서버 </w:t>
            </w:r>
          </w:p>
        </w:tc>
      </w:tr>
      <w:tr w:rsidR="00D2601A" w:rsidRPr="00C92448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CDB.EXE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CDB 커맨드라인 툴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DMP 파일에서 콜스택을 뽑을 때 사용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Debugging Tools for Windows에 포함된 툴 </w:t>
            </w:r>
          </w:p>
        </w:tc>
      </w:tr>
      <w:tr w:rsidR="00D2601A" w:rsidRPr="00C92448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-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오류 데이터베이스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분석이 끝난 오류 정보가 저장되는 곳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SQL Server 2005 이상 권장 </w:t>
            </w:r>
          </w:p>
        </w:tc>
      </w:tr>
      <w:tr w:rsidR="00D2601A" w:rsidRPr="00C92448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SYMSTORE.EXE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심볼 서버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심볼은 배포 시 사용하는 빌드 툴에서 항상 이곳에 동기화해야 합니다.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Debugging Tools for Windows에 포함된 툴 </w:t>
            </w:r>
          </w:p>
        </w:tc>
      </w:tr>
      <w:tr w:rsidR="00D2601A" w:rsidRPr="00C92448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Browser (ASP.NET)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오류 조회 사이트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개발자가 이 사이트를 통해 DB의 내용을 조회합니다.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rPr>
                <w:rFonts w:ascii="맑은 고딕" w:eastAsia="맑은 고딕" w:hAnsi="맑은 고딕"/>
              </w:rPr>
            </w:pPr>
          </w:p>
        </w:tc>
      </w:tr>
    </w:tbl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4" w:name="1_4_18258526106365025_71520739_953231980"/>
      <w:bookmarkEnd w:id="4"/>
      <w:r w:rsidRPr="00C92448">
        <w:rPr>
          <w:rFonts w:ascii="맑은 고딕" w:eastAsia="맑은 고딕" w:hAnsi="맑은 고딕"/>
        </w:rPr>
        <w:lastRenderedPageBreak/>
        <w:t xml:space="preserve">1.4. 시스템 구성도 </w:t>
      </w:r>
    </w:p>
    <w:p w:rsidR="00D2601A" w:rsidRPr="00C92448" w:rsidRDefault="00E34B5D">
      <w:pPr>
        <w:pStyle w:val="Ol"/>
        <w:spacing w:after="280" w:afterAutospacing="1"/>
        <w:rPr>
          <w:rFonts w:ascii="맑은 고딕" w:eastAsia="맑은 고딕" w:hAnsi="맑은 고딕"/>
        </w:rPr>
      </w:pPr>
      <w:r w:rsidRPr="00E14BAF">
        <w:rPr>
          <w:rFonts w:ascii="맑은 고딕" w:eastAsia="맑은 고딕" w:hAnsi="맑은 고딕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5.75pt;height:384.75pt">
            <v:imagedata r:id="rId7" o:title=""/>
          </v:shape>
        </w:pict>
      </w:r>
      <w:r w:rsidR="00D2601A"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0"/>
          <w:numId w:val="1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클라이언트에서 오류가 발생하면 *.DMP 파일을 포함한 오류 정보를 Reception 서버로 업로드합니다. </w:t>
      </w:r>
    </w:p>
    <w:p w:rsidR="00D2601A" w:rsidRPr="00C92448" w:rsidRDefault="00D2601A">
      <w:pPr>
        <w:pStyle w:val="Li"/>
        <w:numPr>
          <w:ilvl w:val="0"/>
          <w:numId w:val="1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주기적으로 Reception에 저장된 오류 정보를 개발 서버로 긁어 옵니다. </w:t>
      </w:r>
    </w:p>
    <w:p w:rsidR="00D2601A" w:rsidRPr="00C92448" w:rsidRDefault="00D2601A">
      <w:pPr>
        <w:pStyle w:val="Ol"/>
        <w:numPr>
          <w:ilvl w:val="0"/>
          <w:numId w:val="1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주기적으로 CrashGatherer가 실행되어 오류 정보에서 콜스택 등을 뽑고 DB화합니다. </w:t>
      </w:r>
    </w:p>
    <w:p w:rsidR="00D2601A" w:rsidRPr="00C92448" w:rsidRDefault="00D2601A">
      <w:pPr>
        <w:pStyle w:val="Li"/>
        <w:numPr>
          <w:ilvl w:val="1"/>
          <w:numId w:val="1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CDB.EXE를 이용해서 콜스택을 뽑는 과정에서 심볼 파일(exe, pdb)이 필요합니다. </w:t>
      </w:r>
    </w:p>
    <w:p w:rsidR="00D2601A" w:rsidRPr="00C92448" w:rsidRDefault="00D2601A">
      <w:pPr>
        <w:pStyle w:val="Li"/>
        <w:numPr>
          <w:ilvl w:val="1"/>
          <w:numId w:val="1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심볼 파일은 빌드 툴이 생성하는 것이고, 콜스택을 뽑기 전에 심볼 서버에 미리 동기화되어 있어야 합니다. </w:t>
      </w:r>
    </w:p>
    <w:p w:rsidR="00D2601A" w:rsidRPr="00C92448" w:rsidRDefault="00D2601A">
      <w:pPr>
        <w:pStyle w:val="Li"/>
        <w:numPr>
          <w:ilvl w:val="0"/>
          <w:numId w:val="12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DB화된 오류 정보는 Browser를 통해서 개발자 PC에서 웹 브라우저로 조회할 수 있게 됩니다. </w:t>
      </w:r>
    </w:p>
    <w:p w:rsidR="00D2601A" w:rsidRPr="00C92448" w:rsidRDefault="00D2601A">
      <w:pPr>
        <w:pStyle w:val="Hrpb0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lastRenderedPageBreak/>
        <w:br/>
      </w:r>
      <w:r w:rsidR="00E14BAF" w:rsidRPr="00E14BAF">
        <w:rPr>
          <w:rFonts w:ascii="맑은 고딕" w:eastAsia="맑은 고딕" w:hAnsi="맑은 고딕"/>
        </w:rPr>
        <w:pict>
          <v:rect id="_x0000_i1027" style="width:6in;height:1.5pt" o:hralign="center" o:hrstd="t" o:hr="t" fillcolor="gray" stroked="f"/>
        </w:pict>
      </w:r>
    </w:p>
    <w:p w:rsidR="00D2601A" w:rsidRPr="00C92448" w:rsidRDefault="00D2601A">
      <w:pPr>
        <w:pStyle w:val="1"/>
        <w:spacing w:after="280" w:afterAutospacing="1"/>
        <w:rPr>
          <w:rFonts w:ascii="맑은 고딕" w:eastAsia="맑은 고딕" w:hAnsi="맑은 고딕"/>
        </w:rPr>
      </w:pPr>
      <w:bookmarkStart w:id="5" w:name="2_27147433860227466_6055222167_184180935"/>
      <w:bookmarkEnd w:id="5"/>
      <w:r w:rsidRPr="00C92448">
        <w:rPr>
          <w:rFonts w:ascii="맑은 고딕" w:eastAsia="맑은 고딕" w:hAnsi="맑은 고딕"/>
        </w:rPr>
        <w:t xml:space="preserve">2. 설치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각 설치 과정에 누가 작업하는 것이 좋은지 </w:t>
      </w:r>
      <w:r w:rsidRPr="00C92448">
        <w:rPr>
          <w:rFonts w:ascii="맑은 고딕" w:eastAsia="맑은 고딕" w:hAnsi="맑은 고딕"/>
          <w:shd w:val="solid" w:color="FFFF00" w:fill="auto"/>
        </w:rPr>
        <w:t>노란색</w:t>
      </w:r>
      <w:r w:rsidRPr="00C92448">
        <w:rPr>
          <w:rFonts w:ascii="맑은 고딕" w:eastAsia="맑은 고딕" w:hAnsi="맑은 고딕"/>
        </w:rPr>
        <w:t xml:space="preserve">으로 표시해 두었습니다. 참고하세요!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6" w:name="2_1_39966479898430407_15453212_416934356"/>
      <w:bookmarkEnd w:id="6"/>
      <w:r w:rsidRPr="00C92448">
        <w:rPr>
          <w:rFonts w:ascii="맑은 고딕" w:eastAsia="맑은 고딕" w:hAnsi="맑은 고딕"/>
        </w:rPr>
        <w:t xml:space="preserve">2.1. 준비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각 모듈을 설치하기 전에, 기본적으로 필요한 프로그램(prerequisite) 설치에 관한 내용입니다.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FFF00" w:fill="auto"/>
        </w:rPr>
        <w:t>(서버 프로그래머의 할 일)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 w:rsidP="00503B7B">
      <w:pPr>
        <w:pStyle w:val="3"/>
      </w:pPr>
      <w:bookmarkStart w:id="7" w:name="2_1_1_3621180127374828_6978341_259636485"/>
      <w:bookmarkEnd w:id="7"/>
      <w:r w:rsidRPr="00C92448">
        <w:t xml:space="preserve">2.1.1. </w:t>
      </w:r>
      <w:r w:rsidRPr="00C92448">
        <w:rPr>
          <w:rFonts w:ascii="굴림" w:eastAsia="굴림" w:hAnsi="굴림" w:cs="굴림" w:hint="eastAsia"/>
        </w:rPr>
        <w:t>공개</w:t>
      </w:r>
      <w:r w:rsidRPr="00C92448">
        <w:t xml:space="preserve"> </w:t>
      </w:r>
      <w:r w:rsidRPr="00C92448">
        <w:rPr>
          <w:rFonts w:ascii="굴림" w:eastAsia="굴림" w:hAnsi="굴림" w:cs="굴림" w:hint="eastAsia"/>
        </w:rPr>
        <w:t>서버</w:t>
      </w:r>
      <w:r w:rsidRPr="00C92448">
        <w:t xml:space="preserve"> </w:t>
      </w:r>
    </w:p>
    <w:p w:rsidR="00D2601A" w:rsidRPr="00C92448" w:rsidRDefault="00D2601A">
      <w:pPr>
        <w:pStyle w:val="Li"/>
        <w:numPr>
          <w:ilvl w:val="0"/>
          <w:numId w:val="1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Reception이 설치될 곳 </w:t>
      </w:r>
    </w:p>
    <w:p w:rsidR="00D2601A" w:rsidRPr="00C92448" w:rsidRDefault="00D2601A">
      <w:pPr>
        <w:pStyle w:val="Li"/>
        <w:numPr>
          <w:ilvl w:val="0"/>
          <w:numId w:val="1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4CCCC" w:fill="auto"/>
        </w:rPr>
        <w:t>IIS 6.0 이상</w:t>
      </w:r>
      <w:hyperlink w:anchor="FOOTNOTE-1" w:history="1">
        <w:r w:rsidRPr="00C92448">
          <w:rPr>
            <w:rFonts w:ascii="맑은 고딕" w:eastAsia="맑은 고딕" w:hAnsi="맑은 고딕"/>
            <w:color w:val="0000FF"/>
            <w:u w:val="single"/>
            <w:shd w:val="solid" w:color="F4CCCC" w:fill="auto"/>
            <w:vertAlign w:val="superscript"/>
          </w:rPr>
          <w:t>1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0"/>
          <w:numId w:val="14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4CCCC" w:fill="auto"/>
        </w:rPr>
        <w:t>.NET Framework 2.0 + 최신 서비스 팩 설치 필요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 w:rsidP="00503B7B">
      <w:pPr>
        <w:pStyle w:val="3"/>
      </w:pPr>
      <w:bookmarkStart w:id="8" w:name="2_1_2_27263043471612036_582278_560940558"/>
      <w:bookmarkEnd w:id="8"/>
      <w:r w:rsidRPr="00C92448">
        <w:t xml:space="preserve">2.1.2. </w:t>
      </w:r>
      <w:r w:rsidRPr="00C92448">
        <w:rPr>
          <w:rFonts w:ascii="굴림" w:eastAsia="굴림" w:hAnsi="굴림" w:cs="굴림" w:hint="eastAsia"/>
        </w:rPr>
        <w:t>개발</w:t>
      </w:r>
      <w:r w:rsidRPr="00C92448">
        <w:t xml:space="preserve"> </w:t>
      </w:r>
      <w:r w:rsidRPr="00C92448">
        <w:rPr>
          <w:rFonts w:ascii="굴림" w:eastAsia="굴림" w:hAnsi="굴림" w:cs="굴림" w:hint="eastAsia"/>
        </w:rPr>
        <w:t>서버</w:t>
      </w:r>
      <w:r w:rsidRPr="00C92448">
        <w:t xml:space="preserve"> </w:t>
      </w:r>
    </w:p>
    <w:p w:rsidR="00D2601A" w:rsidRPr="00C92448" w:rsidRDefault="00D2601A">
      <w:pPr>
        <w:pStyle w:val="Ul"/>
        <w:numPr>
          <w:ilvl w:val="0"/>
          <w:numId w:val="1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DB, Browser, CrashGatherer 등이 설치될 곳 </w:t>
      </w:r>
    </w:p>
    <w:p w:rsidR="00D2601A" w:rsidRPr="00C92448" w:rsidRDefault="00D2601A">
      <w:pPr>
        <w:pStyle w:val="Li"/>
        <w:numPr>
          <w:ilvl w:val="1"/>
          <w:numId w:val="1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각 모듈을 별도의 각각 별도의 서버에 설치하는 것도 가능합니다. </w:t>
      </w:r>
    </w:p>
    <w:p w:rsidR="00D2601A" w:rsidRPr="00C92448" w:rsidRDefault="00D2601A">
      <w:pPr>
        <w:pStyle w:val="Li"/>
        <w:numPr>
          <w:ilvl w:val="1"/>
          <w:numId w:val="1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예를 들어, DB는 팀에 이미 존재하는 SQL Server 인스턴스를 활용한다거나... </w:t>
      </w:r>
    </w:p>
    <w:p w:rsidR="00D2601A" w:rsidRPr="00C92448" w:rsidRDefault="00D2601A">
      <w:pPr>
        <w:pStyle w:val="Ul"/>
        <w:numPr>
          <w:ilvl w:val="0"/>
          <w:numId w:val="1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DB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1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4CCCC" w:fill="auto"/>
        </w:rPr>
        <w:t>SQL Server 2005 이상 + 가능한 최신 서비스 팩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Ul"/>
        <w:numPr>
          <w:ilvl w:val="0"/>
          <w:numId w:val="1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Browser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1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4CCCC" w:fill="auto"/>
        </w:rPr>
        <w:t>IIS 6.0 이상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1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4CCCC" w:fill="auto"/>
        </w:rPr>
        <w:t>.NET Framework 2.0 + 최신 서비스 팩 설치 필요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Ul"/>
        <w:numPr>
          <w:ilvl w:val="0"/>
          <w:numId w:val="1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CrashGatherer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Ul"/>
        <w:numPr>
          <w:ilvl w:val="1"/>
          <w:numId w:val="1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4CCCC" w:fill="auto"/>
        </w:rPr>
        <w:t>Debugging Tools for Windows 최신 버전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2"/>
          <w:numId w:val="20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cdb.exe </w:t>
      </w:r>
    </w:p>
    <w:p w:rsidR="00D2601A" w:rsidRPr="00C92448" w:rsidRDefault="00D2601A">
      <w:pPr>
        <w:pStyle w:val="Ul"/>
        <w:numPr>
          <w:ilvl w:val="2"/>
          <w:numId w:val="20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  <w:color w:val="FF0000"/>
        </w:rPr>
        <w:t>(중요) 설치된 경로를 환경변수 %PATH%에 등록합니다.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3"/>
          <w:numId w:val="21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제어판 -&gt; 시스템 -&gt; 고급 -&gt; 환경변수 -&gt; 시스템 변수 -&gt; Path </w:t>
      </w:r>
    </w:p>
    <w:p w:rsidR="00D2601A" w:rsidRPr="00C92448" w:rsidRDefault="00D2601A">
      <w:pPr>
        <w:pStyle w:val="3"/>
        <w:spacing w:after="280" w:afterAutospacing="1"/>
        <w:rPr>
          <w:rFonts w:ascii="맑은 고딕" w:eastAsia="맑은 고딕" w:hAnsi="맑은 고딕"/>
        </w:rPr>
      </w:pPr>
      <w:bookmarkStart w:id="9" w:name="2_1_3_for_9724984613712877_990_531219214"/>
      <w:bookmarkEnd w:id="9"/>
      <w:r w:rsidRPr="00C92448">
        <w:rPr>
          <w:rFonts w:ascii="맑은 고딕" w:eastAsia="맑은 고딕" w:hAnsi="맑은 고딕"/>
        </w:rPr>
        <w:t xml:space="preserve">2.1.3. 빌드 서버 (for 심볼 서버) </w:t>
      </w:r>
    </w:p>
    <w:p w:rsidR="00D2601A" w:rsidRPr="00C92448" w:rsidRDefault="00D2601A">
      <w:pPr>
        <w:pStyle w:val="U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심볼 서버를 이용해야 하므로, 빌드 자동화 툴에서 심볼 서버에 심볼 파일(exe. pdb)을 등록하도록 설정해야 합니다. </w:t>
      </w:r>
    </w:p>
    <w:p w:rsidR="00D2601A" w:rsidRPr="00C92448" w:rsidRDefault="00D2601A">
      <w:pPr>
        <w:pStyle w:val="Ul"/>
        <w:numPr>
          <w:ilvl w:val="0"/>
          <w:numId w:val="2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4CCCC" w:fill="auto"/>
        </w:rPr>
        <w:lastRenderedPageBreak/>
        <w:t>Debugging Tools for Windows 최신 버전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2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symstore.exe </w:t>
      </w:r>
    </w:p>
    <w:p w:rsidR="00D2601A" w:rsidRPr="00C92448" w:rsidRDefault="00D2601A">
      <w:pPr>
        <w:pStyle w:val="Ul"/>
        <w:numPr>
          <w:ilvl w:val="1"/>
          <w:numId w:val="2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  <w:color w:val="FF0000"/>
        </w:rPr>
        <w:t>(중요) 설치된 경로를 환경변수 %PATH%에 등록합니다.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2"/>
          <w:numId w:val="24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제어판 -&gt; 시스템 -&gt; 고급 -&gt; 환경변수 -&gt; 시스템 변수 -&gt; Path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10" w:name="2_2_38727390859276056_09305069_754233034"/>
      <w:bookmarkEnd w:id="10"/>
      <w:r w:rsidRPr="00C92448">
        <w:rPr>
          <w:rFonts w:ascii="맑은 고딕" w:eastAsia="맑은 고딕" w:hAnsi="맑은 고딕"/>
        </w:rPr>
        <w:t xml:space="preserve">2.2. 각 모듈 설치 </w:t>
      </w:r>
    </w:p>
    <w:p w:rsidR="00D2601A" w:rsidRPr="00C92448" w:rsidRDefault="00D2601A">
      <w:pPr>
        <w:pStyle w:val="3"/>
        <w:spacing w:after="280" w:afterAutospacing="1"/>
        <w:rPr>
          <w:rFonts w:ascii="맑은 고딕" w:eastAsia="맑은 고딕" w:hAnsi="맑은 고딕"/>
        </w:rPr>
      </w:pPr>
      <w:bookmarkStart w:id="11" w:name="2_2_1_Reception_72491994500160"/>
      <w:bookmarkEnd w:id="11"/>
      <w:r w:rsidRPr="00C92448">
        <w:rPr>
          <w:rFonts w:ascii="맑은 고딕" w:eastAsia="맑은 고딕" w:hAnsi="맑은 고딕"/>
        </w:rPr>
        <w:t xml:space="preserve">2.2.1. Reception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color w:val="FF0000"/>
        </w:rPr>
        <w:t>※ 기존에 클라이언트에서 DMP 파일을 서버로 업로드하는 일련의 과정이 구현되어 있으면, Reception 설치는 생략할 수도 있습니다.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color w:val="FF0000"/>
        </w:rPr>
        <w:t xml:space="preserve">※ 단, 서버에서 파일 명은 </w:t>
      </w:r>
      <w:r w:rsidRPr="00C92448">
        <w:rPr>
          <w:rFonts w:ascii="맑은 고딕" w:eastAsia="맑은 고딕" w:hAnsi="맑은 고딕"/>
          <w:b/>
          <w:color w:val="FF0000"/>
        </w:rPr>
        <w:t>[Optional Text]_[IP ADDR]_YYYYMMDD_HHMMSS_밀리초.zip</w:t>
      </w:r>
      <w:r w:rsidRPr="00C92448">
        <w:rPr>
          <w:rFonts w:ascii="맑은 고딕" w:eastAsia="맑은 고딕" w:hAnsi="맑은 고딕"/>
          <w:color w:val="FF0000"/>
        </w:rPr>
        <w:t xml:space="preserve"> 형식에 맞추어 남겨야 합니다.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br/>
        <w:t>이 애플리케이션은 [</w:t>
      </w:r>
      <w:r w:rsidRPr="00C92448">
        <w:rPr>
          <w:rFonts w:ascii="맑은 고딕" w:eastAsia="맑은 고딕" w:hAnsi="맑은 고딕"/>
          <w:b/>
        </w:rPr>
        <w:t>공개 서버</w:t>
      </w:r>
      <w:r w:rsidRPr="00C92448">
        <w:rPr>
          <w:rFonts w:ascii="맑은 고딕" w:eastAsia="맑은 고딕" w:hAnsi="맑은 고딕"/>
        </w:rPr>
        <w:t xml:space="preserve">]에 설치합니다.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FFF00" w:fill="auto"/>
        </w:rPr>
        <w:t>(서버 프로그래머의 할 일)</w:t>
      </w:r>
      <w:r w:rsidRPr="00C92448">
        <w:rPr>
          <w:rFonts w:ascii="맑은 고딕" w:eastAsia="맑은 고딕" w:hAnsi="맑은 고딕"/>
        </w:rPr>
        <w:br/>
      </w:r>
    </w:p>
    <w:p w:rsidR="00D2601A" w:rsidRPr="00C92448" w:rsidRDefault="00D2601A">
      <w:pPr>
        <w:pStyle w:val="Li"/>
        <w:numPr>
          <w:ilvl w:val="0"/>
          <w:numId w:val="2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설치할 폴더를 생성합니다. (예: d:\crashweb\reception) </w:t>
      </w:r>
    </w:p>
    <w:p w:rsidR="00D2601A" w:rsidRPr="00C92448" w:rsidRDefault="00D2601A">
      <w:pPr>
        <w:pStyle w:val="Li"/>
        <w:numPr>
          <w:ilvl w:val="0"/>
          <w:numId w:val="2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위에서 생성한 폴더에 crashweb/ASPX/Reception 프로젝트 파일들을 풀어 놓습니다. </w:t>
      </w:r>
    </w:p>
    <w:p w:rsidR="00D2601A" w:rsidRPr="00C92448" w:rsidRDefault="00D2601A">
      <w:pPr>
        <w:pStyle w:val="Ol"/>
        <w:numPr>
          <w:ilvl w:val="0"/>
          <w:numId w:val="2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IIS 설정을 통해 위에서 생성한 폴더에 접속할 수 있도록 설정합니다. </w:t>
      </w:r>
    </w:p>
    <w:p w:rsidR="00D2601A" w:rsidRPr="00C92448" w:rsidRDefault="00D2601A">
      <w:pPr>
        <w:pStyle w:val="Li"/>
        <w:numPr>
          <w:ilvl w:val="1"/>
          <w:numId w:val="2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ASP.NET이 Prohibit 상태가 아닌지 확인하시고 </w:t>
      </w:r>
    </w:p>
    <w:p w:rsidR="00D2601A" w:rsidRPr="00C92448" w:rsidRDefault="00D2601A">
      <w:pPr>
        <w:pStyle w:val="Li"/>
        <w:numPr>
          <w:ilvl w:val="1"/>
          <w:numId w:val="2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Application Pool 설정해서 script가 실행될 수 있도록... 등의 통상적인 aspx 웹 애플리케이션 설치와 동일합니다. </w:t>
      </w:r>
    </w:p>
    <w:p w:rsidR="00D2601A" w:rsidRPr="00C92448" w:rsidRDefault="00D2601A">
      <w:pPr>
        <w:pStyle w:val="Li"/>
        <w:numPr>
          <w:ilvl w:val="0"/>
          <w:numId w:val="2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Reception이 이벤트로 로그를 남길 수 있도록 ASPX/EnableEventLog.reg 파일을 실행해서 레지스트리 항목을 추가합니다. </w:t>
      </w:r>
    </w:p>
    <w:p w:rsidR="00D2601A" w:rsidRPr="00C92448" w:rsidRDefault="00D2601A">
      <w:pPr>
        <w:pStyle w:val="Ol"/>
        <w:numPr>
          <w:ilvl w:val="0"/>
          <w:numId w:val="2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웹 애플리케이션이 설치된 폴더로 가서 Web.config 항목을 수정합니다. </w:t>
      </w:r>
    </w:p>
    <w:p w:rsidR="00D2601A" w:rsidRPr="00C92448" w:rsidRDefault="00D2601A">
      <w:pPr>
        <w:pStyle w:val="Li"/>
        <w:numPr>
          <w:ilvl w:val="1"/>
          <w:numId w:val="2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수정할 곳은 클라이언트가 업로드한 파일을 저장할 곳을 설정하는 downloadPath 항목 하나입니다. </w:t>
      </w:r>
    </w:p>
    <w:p w:rsidR="00D2601A" w:rsidRPr="00C92448" w:rsidRDefault="00D2601A">
      <w:pPr>
        <w:pStyle w:val="Ol"/>
        <w:numPr>
          <w:ilvl w:val="0"/>
          <w:numId w:val="25"/>
        </w:numPr>
        <w:jc w:val="both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브라우저 등을 통해 잘 동작하는지 테스트를 합니다. </w:t>
      </w:r>
    </w:p>
    <w:p w:rsidR="00D2601A" w:rsidRPr="00C92448" w:rsidRDefault="00D2601A">
      <w:pPr>
        <w:pStyle w:val="Li"/>
        <w:numPr>
          <w:ilvl w:val="1"/>
          <w:numId w:val="2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파일 업로드가 되는지 확인하기는 어렵고, 접속만 확인하도록 합니다. </w:t>
      </w:r>
    </w:p>
    <w:p w:rsidR="00D2601A" w:rsidRPr="00C92448" w:rsidRDefault="00D2601A">
      <w:pPr>
        <w:pStyle w:val="Li"/>
        <w:numPr>
          <w:ilvl w:val="1"/>
          <w:numId w:val="28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파일 업로드 동작 여부는 클라이언트에 적용한 후에 하면 됩니다. </w:t>
      </w:r>
    </w:p>
    <w:p w:rsidR="00D2601A" w:rsidRPr="00C92448" w:rsidRDefault="00D2601A">
      <w:pPr>
        <w:pStyle w:val="3"/>
        <w:spacing w:after="280" w:afterAutospacing="1"/>
        <w:jc w:val="both"/>
        <w:rPr>
          <w:rFonts w:ascii="맑은 고딕" w:eastAsia="맑은 고딕" w:hAnsi="맑은 고딕"/>
        </w:rPr>
      </w:pPr>
      <w:bookmarkStart w:id="12" w:name="2_2_2_DB_8188460222445428_3045_836700741"/>
      <w:bookmarkEnd w:id="12"/>
      <w:r w:rsidRPr="00C92448">
        <w:rPr>
          <w:rFonts w:ascii="맑은 고딕" w:eastAsia="맑은 고딕" w:hAnsi="맑은 고딕"/>
        </w:rPr>
        <w:lastRenderedPageBreak/>
        <w:t xml:space="preserve">2.2.2. DB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이 DB는 [</w:t>
      </w:r>
      <w:r w:rsidRPr="00C92448">
        <w:rPr>
          <w:rFonts w:ascii="맑은 고딕" w:eastAsia="맑은 고딕" w:hAnsi="맑은 고딕"/>
          <w:b/>
        </w:rPr>
        <w:t>개발 서버</w:t>
      </w:r>
      <w:r w:rsidRPr="00C92448">
        <w:rPr>
          <w:rFonts w:ascii="맑은 고딕" w:eastAsia="맑은 고딕" w:hAnsi="맑은 고딕"/>
        </w:rPr>
        <w:t xml:space="preserve">]에 생성합니다.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FFF00" w:fill="auto"/>
        </w:rPr>
        <w:t>(DBA의 할 일)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Ol"/>
        <w:numPr>
          <w:ilvl w:val="0"/>
          <w:numId w:val="2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새 데이터베이스를 만듭니다. </w:t>
      </w:r>
    </w:p>
    <w:p w:rsidR="00D2601A" w:rsidRPr="00C92448" w:rsidRDefault="00D2601A">
      <w:pPr>
        <w:pStyle w:val="Li"/>
        <w:numPr>
          <w:ilvl w:val="1"/>
          <w:numId w:val="30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데이터베이스 이름은 CRASHWEB_DB로 합시다 </w:t>
      </w:r>
    </w:p>
    <w:p w:rsidR="00D2601A" w:rsidRPr="00C92448" w:rsidRDefault="00D2601A">
      <w:pPr>
        <w:pStyle w:val="Li"/>
        <w:numPr>
          <w:ilvl w:val="0"/>
          <w:numId w:val="2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crashweb/SQL/1.crashweb_tbl.sql 실행해서 테이블을 생성합니다. </w:t>
      </w:r>
    </w:p>
    <w:p w:rsidR="00D2601A" w:rsidRPr="00C92448" w:rsidRDefault="00D2601A">
      <w:pPr>
        <w:pStyle w:val="Li"/>
        <w:numPr>
          <w:ilvl w:val="0"/>
          <w:numId w:val="2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crashweb/SQL/2.crashweb_sp.sql 실행해서 저장 프로시저를 생성합니다. </w:t>
      </w:r>
    </w:p>
    <w:p w:rsidR="00D2601A" w:rsidRPr="00C92448" w:rsidRDefault="00D2601A">
      <w:pPr>
        <w:pStyle w:val="Ol"/>
        <w:numPr>
          <w:ilvl w:val="0"/>
          <w:numId w:val="2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crashweb/SQL/3.crashweb_init.sql 파일을 편집기로 열고 </w:t>
      </w:r>
    </w:p>
    <w:p w:rsidR="00D2601A" w:rsidRPr="00C92448" w:rsidRDefault="00D2601A">
      <w:pPr>
        <w:pStyle w:val="Li"/>
        <w:numPr>
          <w:ilvl w:val="1"/>
          <w:numId w:val="3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로그인 계정 정보에 대한 부분 확인 (아이디, 패스워드 등) </w:t>
      </w:r>
    </w:p>
    <w:p w:rsidR="00D2601A" w:rsidRPr="00C92448" w:rsidRDefault="00D2601A">
      <w:pPr>
        <w:pStyle w:val="Li"/>
        <w:numPr>
          <w:ilvl w:val="1"/>
          <w:numId w:val="3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프로젝트 설정에 대한 부분을 확인하고 (프로젝트 명) </w:t>
      </w:r>
    </w:p>
    <w:p w:rsidR="00D2601A" w:rsidRPr="00C92448" w:rsidRDefault="00D2601A">
      <w:pPr>
        <w:pStyle w:val="Li"/>
        <w:numPr>
          <w:ilvl w:val="1"/>
          <w:numId w:val="3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알맞게 수정한 후에 적용합니다. </w:t>
      </w:r>
    </w:p>
    <w:p w:rsidR="00D2601A" w:rsidRPr="00C92448" w:rsidRDefault="00D2601A">
      <w:pPr>
        <w:pStyle w:val="Li"/>
        <w:numPr>
          <w:ilvl w:val="1"/>
          <w:numId w:val="31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project_uid를 기억해 둡니다(처음 설치라면 project_uid는 1입니다). </w:t>
      </w:r>
    </w:p>
    <w:p w:rsidR="00D2601A" w:rsidRPr="00C92448" w:rsidRDefault="00D2601A">
      <w:pPr>
        <w:pStyle w:val="3"/>
        <w:spacing w:after="280" w:afterAutospacing="1"/>
        <w:rPr>
          <w:rFonts w:ascii="맑은 고딕" w:eastAsia="맑은 고딕" w:hAnsi="맑은 고딕"/>
        </w:rPr>
      </w:pPr>
      <w:bookmarkStart w:id="13" w:name="2_2_3_Browser_5495834301691502_979724848"/>
      <w:bookmarkEnd w:id="13"/>
      <w:r w:rsidRPr="00C92448">
        <w:rPr>
          <w:rFonts w:ascii="맑은 고딕" w:eastAsia="맑은 고딕" w:hAnsi="맑은 고딕"/>
        </w:rPr>
        <w:t xml:space="preserve">2.2.3. Browser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이 애플리케이션은 [</w:t>
      </w:r>
      <w:r w:rsidRPr="00C92448">
        <w:rPr>
          <w:rFonts w:ascii="맑은 고딕" w:eastAsia="맑은 고딕" w:hAnsi="맑은 고딕"/>
          <w:b/>
        </w:rPr>
        <w:t>개발 서버</w:t>
      </w:r>
      <w:r w:rsidRPr="00C92448">
        <w:rPr>
          <w:rFonts w:ascii="맑은 고딕" w:eastAsia="맑은 고딕" w:hAnsi="맑은 고딕"/>
        </w:rPr>
        <w:t xml:space="preserve">]에 설치합니다.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  <w:shd w:val="solid" w:color="FFFF00" w:fill="auto"/>
        </w:rPr>
      </w:pPr>
      <w:r w:rsidRPr="00C92448">
        <w:rPr>
          <w:rFonts w:ascii="맑은 고딕" w:eastAsia="맑은 고딕" w:hAnsi="맑은 고딕"/>
          <w:shd w:val="solid" w:color="FFFF00" w:fill="auto"/>
        </w:rPr>
        <w:t>(서버 프로그래머의 할 일)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0"/>
          <w:numId w:val="3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설치할 폴더를 생성합니다. (예: d:\crashweb\browser) </w:t>
      </w:r>
    </w:p>
    <w:p w:rsidR="00D2601A" w:rsidRPr="00C92448" w:rsidRDefault="00D2601A">
      <w:pPr>
        <w:pStyle w:val="Li"/>
        <w:numPr>
          <w:ilvl w:val="0"/>
          <w:numId w:val="3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위에서 생성한 폴더에 crashweb/ASPX/Browser 프로젝트 파일들을 풀어 놓습니다. </w:t>
      </w:r>
    </w:p>
    <w:p w:rsidR="00D2601A" w:rsidRPr="00C92448" w:rsidRDefault="00D2601A">
      <w:pPr>
        <w:pStyle w:val="Li"/>
        <w:numPr>
          <w:ilvl w:val="0"/>
          <w:numId w:val="3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IIS 설정을 합니다(위의 Reception 설정과 동일. 단, 레지스트리 항목 추가는 필요 없음). </w:t>
      </w:r>
    </w:p>
    <w:p w:rsidR="00D2601A" w:rsidRPr="00C92448" w:rsidRDefault="00D2601A">
      <w:pPr>
        <w:pStyle w:val="Ol"/>
        <w:numPr>
          <w:ilvl w:val="0"/>
          <w:numId w:val="3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Web.config를 수정합니다. </w:t>
      </w:r>
    </w:p>
    <w:p w:rsidR="00D2601A" w:rsidRPr="00C92448" w:rsidRDefault="00D2601A">
      <w:pPr>
        <w:pStyle w:val="Li"/>
        <w:numPr>
          <w:ilvl w:val="1"/>
          <w:numId w:val="3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connectionString 항목을 이전 단계에서 생성한 DB에 맞도록 설정합니다. </w:t>
      </w:r>
    </w:p>
    <w:p w:rsidR="00D2601A" w:rsidRPr="00C92448" w:rsidRDefault="00D2601A">
      <w:pPr>
        <w:pStyle w:val="Li"/>
        <w:numPr>
          <w:ilvl w:val="1"/>
          <w:numId w:val="3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(해당 파일에 예제가 있으므로, 참고해서 수정하시면 됩니다) </w:t>
      </w:r>
    </w:p>
    <w:p w:rsidR="00D2601A" w:rsidRPr="00C92448" w:rsidRDefault="00D2601A">
      <w:pPr>
        <w:pStyle w:val="Ol"/>
        <w:numPr>
          <w:ilvl w:val="0"/>
          <w:numId w:val="3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브라우저를 열어서 사이트가 잘 동작하는지 테스트합니다. </w:t>
      </w:r>
    </w:p>
    <w:p w:rsidR="00D2601A" w:rsidRPr="00C92448" w:rsidRDefault="00D2601A">
      <w:pPr>
        <w:pStyle w:val="Li"/>
        <w:numPr>
          <w:ilvl w:val="1"/>
          <w:numId w:val="34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실제로 데이터는 없으므로, 접속 확인 등의 기본적인 테스트만 하도록 합니다. </w:t>
      </w:r>
    </w:p>
    <w:p w:rsidR="00D2601A" w:rsidRPr="00C92448" w:rsidRDefault="00D2601A">
      <w:pPr>
        <w:pStyle w:val="3"/>
        <w:spacing w:after="280" w:afterAutospacing="1"/>
        <w:rPr>
          <w:rFonts w:ascii="맑은 고딕" w:eastAsia="맑은 고딕" w:hAnsi="맑은 고딕"/>
        </w:rPr>
      </w:pPr>
      <w:bookmarkStart w:id="14" w:name="2_2_4_9765760840382427_9401912"/>
      <w:bookmarkEnd w:id="14"/>
      <w:r w:rsidRPr="00C92448">
        <w:rPr>
          <w:rFonts w:ascii="맑은 고딕" w:eastAsia="맑은 고딕" w:hAnsi="맑은 고딕"/>
        </w:rPr>
        <w:t xml:space="preserve">2.2.4. 심볼 서버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이 공유 폴더는 [</w:t>
      </w:r>
      <w:r w:rsidRPr="00C92448">
        <w:rPr>
          <w:rFonts w:ascii="맑은 고딕" w:eastAsia="맑은 고딕" w:hAnsi="맑은 고딕"/>
          <w:b/>
        </w:rPr>
        <w:t>개발 서버</w:t>
      </w:r>
      <w:r w:rsidRPr="00C92448">
        <w:rPr>
          <w:rFonts w:ascii="맑은 고딕" w:eastAsia="맑은 고딕" w:hAnsi="맑은 고딕"/>
        </w:rPr>
        <w:t xml:space="preserve">]에 구성합니다.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FFF00" w:fill="auto"/>
        </w:rPr>
        <w:t>(서버 프로그래머 또는 클라이언트 프로그래머의 할 일)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0"/>
          <w:numId w:val="3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기존에 심볼 서버를 사용하고 있다면, 이 부분은 건너뛰시면 됩니다. </w:t>
      </w:r>
    </w:p>
    <w:p w:rsidR="00D2601A" w:rsidRPr="00C92448" w:rsidRDefault="00D2601A">
      <w:pPr>
        <w:pStyle w:val="Ol"/>
        <w:numPr>
          <w:ilvl w:val="0"/>
          <w:numId w:val="3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lastRenderedPageBreak/>
        <w:t xml:space="preserve">심볼 서버로 사용할 폴더를 하나 생성합니다. </w:t>
      </w:r>
    </w:p>
    <w:p w:rsidR="00D2601A" w:rsidRPr="00C92448" w:rsidRDefault="00D2601A">
      <w:pPr>
        <w:pStyle w:val="Li"/>
        <w:numPr>
          <w:ilvl w:val="1"/>
          <w:numId w:val="3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오류를 분석할 서버가 심볼 서버와 다른 서버라면, 이 폴더를 읽기 전용으로 공유 설정을 하도록 합니다. </w:t>
      </w:r>
    </w:p>
    <w:p w:rsidR="00D2601A" w:rsidRPr="00C92448" w:rsidRDefault="00D2601A">
      <w:pPr>
        <w:pStyle w:val="Ol"/>
        <w:numPr>
          <w:ilvl w:val="0"/>
          <w:numId w:val="3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자동화된 빌드 스크립트의 POST BUILD 이벤트에 symstore.exe를 이용해서 매번 심볼 서버에 심볼 파일을 등록 시키도록 설정합니다.</w:t>
      </w:r>
      <w:hyperlink w:anchor="FOOTNOTE-2" w:history="1">
        <w:r w:rsidRPr="00C92448">
          <w:rPr>
            <w:rFonts w:ascii="맑은 고딕" w:eastAsia="맑은 고딕" w:hAnsi="맑은 고딕"/>
            <w:color w:val="0000FF"/>
            <w:u w:val="single"/>
            <w:vertAlign w:val="superscript"/>
          </w:rPr>
          <w:t>2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3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  <w:color w:val="FF0000"/>
        </w:rPr>
        <w:t>자동화된 빌드 시스템을 사용하고 있지 않다면? 당장 사용하십시오.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E14BAF">
      <w:pPr>
        <w:pStyle w:val="Li"/>
        <w:numPr>
          <w:ilvl w:val="1"/>
          <w:numId w:val="37"/>
        </w:numPr>
        <w:spacing w:after="280" w:afterAutospacing="1"/>
        <w:rPr>
          <w:rFonts w:ascii="맑은 고딕" w:eastAsia="맑은 고딕" w:hAnsi="맑은 고딕"/>
        </w:rPr>
      </w:pPr>
      <w:hyperlink r:id="rId8" w:history="1">
        <w:bookmarkStart w:id="15" w:name="coii"/>
        <w:r w:rsidR="00D2601A" w:rsidRPr="00C92448">
          <w:rPr>
            <w:rFonts w:ascii="맑은 고딕" w:eastAsia="맑은 고딕" w:hAnsi="맑은 고딕"/>
            <w:color w:val="0000FF"/>
            <w:u w:val="single"/>
          </w:rPr>
          <w:t>CruiseControl.NET</w:t>
        </w:r>
      </w:hyperlink>
      <w:bookmarkEnd w:id="15"/>
      <w:r w:rsidR="00D2601A" w:rsidRPr="00C92448">
        <w:rPr>
          <w:rFonts w:ascii="맑은 고딕" w:eastAsia="맑은 고딕" w:hAnsi="맑은 고딕"/>
        </w:rPr>
        <w:t xml:space="preserve">을 추천합니다. </w:t>
      </w:r>
    </w:p>
    <w:p w:rsidR="00D2601A" w:rsidRPr="00C92448" w:rsidRDefault="00D2601A">
      <w:pPr>
        <w:pStyle w:val="3"/>
        <w:spacing w:after="280" w:afterAutospacing="1"/>
        <w:rPr>
          <w:rFonts w:ascii="맑은 고딕" w:eastAsia="맑은 고딕" w:hAnsi="맑은 고딕"/>
        </w:rPr>
      </w:pPr>
      <w:bookmarkStart w:id="16" w:name="2_2_5_CrashGatherer_0186658585"/>
      <w:bookmarkEnd w:id="16"/>
      <w:r w:rsidRPr="00C92448">
        <w:rPr>
          <w:rFonts w:ascii="맑은 고딕" w:eastAsia="맑은 고딕" w:hAnsi="맑은 고딕"/>
        </w:rPr>
        <w:t xml:space="preserve">2.2.5. CrashGatherer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이 애플리케이션과 스크립트 세트는 [</w:t>
      </w:r>
      <w:r w:rsidRPr="00C92448">
        <w:rPr>
          <w:rFonts w:ascii="맑은 고딕" w:eastAsia="맑은 고딕" w:hAnsi="맑은 고딕"/>
          <w:b/>
        </w:rPr>
        <w:t>개발 서버</w:t>
      </w:r>
      <w:r w:rsidRPr="00C92448">
        <w:rPr>
          <w:rFonts w:ascii="맑은 고딕" w:eastAsia="맑은 고딕" w:hAnsi="맑은 고딕"/>
        </w:rPr>
        <w:t xml:space="preserve">]에 설치합니다.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FFF00" w:fill="auto"/>
        </w:rPr>
        <w:t>(서버 프로그래머의 할 일)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0"/>
          <w:numId w:val="3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설치할 폴더를 생성합니다. (예: d:\crashweb\bin) </w:t>
      </w:r>
    </w:p>
    <w:p w:rsidR="00D2601A" w:rsidRPr="00C92448" w:rsidRDefault="00D2601A">
      <w:pPr>
        <w:pStyle w:val="Li"/>
        <w:numPr>
          <w:ilvl w:val="0"/>
          <w:numId w:val="3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위에서 생성한 폴더에 crashweb/scripts 폴더 내의 파일들을 풀어 놓습니다. </w:t>
      </w:r>
    </w:p>
    <w:p w:rsidR="00D2601A" w:rsidRPr="00C92448" w:rsidRDefault="00D2601A">
      <w:pPr>
        <w:pStyle w:val="Ol"/>
        <w:numPr>
          <w:ilvl w:val="0"/>
          <w:numId w:val="3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CWRUN.</w:t>
      </w:r>
      <w:r w:rsidR="00E34B5D">
        <w:rPr>
          <w:rFonts w:ascii="맑은 고딕" w:eastAsia="맑은 고딕" w:hAnsi="맑은 고딕" w:hint="eastAsia"/>
          <w:lang w:eastAsia="ko-KR"/>
        </w:rPr>
        <w:t>config</w:t>
      </w:r>
      <w:r w:rsidRPr="00C92448">
        <w:rPr>
          <w:rFonts w:ascii="맑은 고딕" w:eastAsia="맑은 고딕" w:hAnsi="맑은 고딕"/>
        </w:rPr>
        <w:t xml:space="preserve"> 파일을 열고 </w:t>
      </w:r>
      <w:r w:rsidR="00E34B5D">
        <w:rPr>
          <w:rFonts w:ascii="맑은 고딕" w:eastAsia="맑은 고딕" w:hAnsi="맑은 고딕" w:hint="eastAsia"/>
          <w:lang w:eastAsia="ko-KR"/>
        </w:rPr>
        <w:t>각</w:t>
      </w:r>
      <w:r w:rsidRPr="00C92448">
        <w:rPr>
          <w:rFonts w:ascii="맑은 고딕" w:eastAsia="맑은 고딕" w:hAnsi="맑은 고딕"/>
        </w:rPr>
        <w:t xml:space="preserve"> 설정</w:t>
      </w:r>
      <w:r w:rsidR="00E34B5D">
        <w:rPr>
          <w:rFonts w:ascii="맑은 고딕" w:eastAsia="맑은 고딕" w:hAnsi="맑은 고딕" w:hint="eastAsia"/>
          <w:lang w:eastAsia="ko-KR"/>
        </w:rPr>
        <w:t xml:space="preserve"> 값</w:t>
      </w:r>
      <w:r w:rsidRPr="00C92448">
        <w:rPr>
          <w:rFonts w:ascii="맑은 고딕" w:eastAsia="맑은 고딕" w:hAnsi="맑은 고딕"/>
        </w:rPr>
        <w:t xml:space="preserve">을 수정합니다. </w:t>
      </w:r>
    </w:p>
    <w:p w:rsidR="00D2601A" w:rsidRPr="00C92448" w:rsidRDefault="00E34B5D">
      <w:pPr>
        <w:pStyle w:val="Li"/>
        <w:numPr>
          <w:ilvl w:val="1"/>
          <w:numId w:val="39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b/>
          <w:lang w:eastAsia="ko-KR"/>
        </w:rPr>
        <w:t>r</w:t>
      </w:r>
      <w:r w:rsidR="00D2601A" w:rsidRPr="00C92448">
        <w:rPr>
          <w:rFonts w:ascii="맑은 고딕" w:eastAsia="맑은 고딕" w:hAnsi="맑은 고딕"/>
          <w:b/>
        </w:rPr>
        <w:t>eport</w:t>
      </w:r>
      <w:r>
        <w:rPr>
          <w:rFonts w:ascii="맑은 고딕" w:eastAsia="맑은 고딕" w:hAnsi="맑은 고딕" w:hint="eastAsia"/>
          <w:b/>
          <w:lang w:eastAsia="ko-KR"/>
        </w:rPr>
        <w:t>_p</w:t>
      </w:r>
      <w:r w:rsidR="00D2601A" w:rsidRPr="00C92448">
        <w:rPr>
          <w:rFonts w:ascii="맑은 고딕" w:eastAsia="맑은 고딕" w:hAnsi="맑은 고딕"/>
          <w:b/>
        </w:rPr>
        <w:t>ath</w:t>
      </w:r>
      <w:r w:rsidR="00D2601A" w:rsidRPr="00C92448">
        <w:rPr>
          <w:rFonts w:ascii="맑은 고딕" w:eastAsia="맑은 고딕" w:hAnsi="맑은 고딕"/>
        </w:rPr>
        <w:t xml:space="preserve">: 사용자가 리포트한 파일 원본이 있는 곳의 위치 </w:t>
      </w:r>
    </w:p>
    <w:p w:rsidR="00D2601A" w:rsidRPr="00C92448" w:rsidRDefault="00D2601A">
      <w:pPr>
        <w:pStyle w:val="Li"/>
        <w:numPr>
          <w:ilvl w:val="1"/>
          <w:numId w:val="3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sym</w:t>
      </w:r>
      <w:r w:rsidR="00E34B5D">
        <w:rPr>
          <w:rFonts w:ascii="맑은 고딕" w:eastAsia="맑은 고딕" w:hAnsi="맑은 고딕" w:hint="eastAsia"/>
          <w:b/>
          <w:lang w:eastAsia="ko-KR"/>
        </w:rPr>
        <w:t>bol_s</w:t>
      </w:r>
      <w:r w:rsidRPr="00C92448">
        <w:rPr>
          <w:rFonts w:ascii="맑은 고딕" w:eastAsia="맑은 고딕" w:hAnsi="맑은 고딕"/>
          <w:b/>
        </w:rPr>
        <w:t>erver</w:t>
      </w:r>
      <w:r w:rsidRPr="00C92448">
        <w:rPr>
          <w:rFonts w:ascii="맑은 고딕" w:eastAsia="맑은 고딕" w:hAnsi="맑은 고딕"/>
        </w:rPr>
        <w:t xml:space="preserve">: 심볼 서버의 </w:t>
      </w:r>
      <w:r w:rsidR="00E34B5D">
        <w:rPr>
          <w:rFonts w:ascii="맑은 고딕" w:eastAsia="맑은 고딕" w:hAnsi="맑은 고딕" w:hint="eastAsia"/>
          <w:lang w:eastAsia="ko-KR"/>
        </w:rPr>
        <w:t>경로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3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conn</w:t>
      </w:r>
      <w:r w:rsidR="00E34B5D">
        <w:rPr>
          <w:rFonts w:ascii="맑은 고딕" w:eastAsia="맑은 고딕" w:hAnsi="맑은 고딕" w:hint="eastAsia"/>
          <w:b/>
          <w:lang w:eastAsia="ko-KR"/>
        </w:rPr>
        <w:t>ection_s</w:t>
      </w:r>
      <w:r w:rsidRPr="00C92448">
        <w:rPr>
          <w:rFonts w:ascii="맑은 고딕" w:eastAsia="맑은 고딕" w:hAnsi="맑은 고딕"/>
          <w:b/>
        </w:rPr>
        <w:t>tring</w:t>
      </w:r>
      <w:r w:rsidRPr="00C92448">
        <w:rPr>
          <w:rFonts w:ascii="맑은 고딕" w:eastAsia="맑은 고딕" w:hAnsi="맑은 고딕"/>
        </w:rPr>
        <w:t xml:space="preserve">: DB 연결 문자열 </w:t>
      </w:r>
    </w:p>
    <w:p w:rsidR="00D2601A" w:rsidRPr="00C92448" w:rsidRDefault="00D2601A">
      <w:pPr>
        <w:pStyle w:val="Ol"/>
        <w:numPr>
          <w:ilvl w:val="0"/>
          <w:numId w:val="3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DeleteOld.</w:t>
      </w:r>
      <w:r w:rsidR="00E34B5D">
        <w:rPr>
          <w:rFonts w:ascii="맑은 고딕" w:eastAsia="맑은 고딕" w:hAnsi="맑은 고딕" w:hint="eastAsia"/>
          <w:lang w:eastAsia="ko-KR"/>
        </w:rPr>
        <w:t>config</w:t>
      </w:r>
      <w:r w:rsidRPr="00C92448">
        <w:rPr>
          <w:rFonts w:ascii="맑은 고딕" w:eastAsia="맑은 고딕" w:hAnsi="맑은 고딕"/>
        </w:rPr>
        <w:t xml:space="preserve"> 파일을 열고, 오래된 파일이 삭제되도록 대상 폴더를 설정합니다. </w:t>
      </w:r>
    </w:p>
    <w:p w:rsidR="00D2601A" w:rsidRDefault="00D2601A">
      <w:pPr>
        <w:pStyle w:val="Li"/>
        <w:numPr>
          <w:ilvl w:val="1"/>
          <w:numId w:val="42"/>
        </w:numPr>
        <w:rPr>
          <w:rFonts w:ascii="맑은 고딕" w:eastAsia="맑은 고딕" w:hAnsi="맑은 고딕" w:hint="eastAsia"/>
        </w:rPr>
      </w:pPr>
      <w:r w:rsidRPr="00C92448">
        <w:rPr>
          <w:rFonts w:ascii="맑은 고딕" w:eastAsia="맑은 고딕" w:hAnsi="맑은 고딕"/>
        </w:rPr>
        <w:t xml:space="preserve">기본 리스트를 보시고 적당히 </w:t>
      </w:r>
      <w:r w:rsidR="00E34B5D">
        <w:rPr>
          <w:rFonts w:ascii="맑은 고딕" w:eastAsia="맑은 고딕" w:hAnsi="맑은 고딕" w:hint="eastAsia"/>
          <w:lang w:eastAsia="ko-KR"/>
        </w:rPr>
        <w:t>추가하도록 합니다.</w:t>
      </w:r>
    </w:p>
    <w:p w:rsidR="00E34B5D" w:rsidRDefault="00E34B5D" w:rsidP="00E34B5D">
      <w:pPr>
        <w:pStyle w:val="Li"/>
        <w:numPr>
          <w:ilvl w:val="2"/>
          <w:numId w:val="42"/>
        </w:num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  <w:lang w:eastAsia="ko-KR"/>
        </w:rPr>
        <w:t>주로 심볼 서버의 파일이 용량이 큰 편이므로 그 쪽을 주의해서 추가합니다.</w:t>
      </w:r>
    </w:p>
    <w:p w:rsidR="00E34B5D" w:rsidRPr="00C92448" w:rsidRDefault="00E34B5D" w:rsidP="00E34B5D">
      <w:pPr>
        <w:pStyle w:val="Li"/>
        <w:numPr>
          <w:ilvl w:val="2"/>
          <w:numId w:val="4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lang w:eastAsia="ko-KR"/>
        </w:rPr>
        <w:t>그 외에는 로그 폴더 등을 추가해서 자동으로 정리되도록 합니다.</w:t>
      </w:r>
    </w:p>
    <w:p w:rsidR="00D2601A" w:rsidRPr="00C92448" w:rsidRDefault="00E34B5D">
      <w:pPr>
        <w:pStyle w:val="Li"/>
        <w:numPr>
          <w:ilvl w:val="1"/>
          <w:numId w:val="4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lang w:eastAsia="ko-KR"/>
        </w:rPr>
        <w:t xml:space="preserve">60일 이전의 파일을 삭제하도록 되어 있습니다. 이 값을 바꾸려면, Delete.js 파일 내의 </w:t>
      </w:r>
      <w:r>
        <w:rPr>
          <w:rFonts w:ascii="맑은 고딕" w:eastAsia="맑은 고딕" w:hAnsi="맑은 고딕"/>
          <w:lang w:eastAsia="ko-KR"/>
        </w:rPr>
        <w:t>DeleteOld</w:t>
      </w:r>
      <w:r>
        <w:rPr>
          <w:rFonts w:ascii="맑은 고딕" w:eastAsia="맑은 고딕" w:hAnsi="맑은 고딕" w:hint="eastAsia"/>
          <w:lang w:eastAsia="ko-KR"/>
        </w:rPr>
        <w:t xml:space="preserve"> 함수를 수정해야 합니다.</w:t>
      </w:r>
    </w:p>
    <w:p w:rsidR="00D2601A" w:rsidRPr="00C92448" w:rsidRDefault="00D2601A">
      <w:pPr>
        <w:pStyle w:val="Ol"/>
        <w:numPr>
          <w:ilvl w:val="0"/>
          <w:numId w:val="3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테스트가 가능한 환경이 되면, 테스트를 해 봅니다. </w:t>
      </w:r>
    </w:p>
    <w:p w:rsidR="00D2601A" w:rsidRPr="00C92448" w:rsidRDefault="00D2601A">
      <w:pPr>
        <w:pStyle w:val="Li"/>
        <w:numPr>
          <w:ilvl w:val="1"/>
          <w:numId w:val="4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심볼 서버와 클라이언트 작업 등의 환경이 필요하므로 </w:t>
      </w:r>
    </w:p>
    <w:p w:rsidR="00D2601A" w:rsidRPr="00C92448" w:rsidRDefault="00D2601A">
      <w:pPr>
        <w:pStyle w:val="Li"/>
        <w:numPr>
          <w:ilvl w:val="1"/>
          <w:numId w:val="4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이 단계에서의 테스트는 어렵습니다. </w:t>
      </w:r>
    </w:p>
    <w:p w:rsidR="00D2601A" w:rsidRPr="00C92448" w:rsidRDefault="00D2601A">
      <w:pPr>
        <w:pStyle w:val="Ol"/>
        <w:numPr>
          <w:ilvl w:val="0"/>
          <w:numId w:val="3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주기적으로 실행되도록 installtask.bat를 실행해서 스케줄러에 등록합니다. </w:t>
      </w:r>
    </w:p>
    <w:p w:rsidR="00D2601A" w:rsidRPr="00C92448" w:rsidRDefault="00D2601A">
      <w:pPr>
        <w:pStyle w:val="Li"/>
        <w:numPr>
          <w:ilvl w:val="1"/>
          <w:numId w:val="44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테스트가 이상 없이 완료된 후에 해야 합니다!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17" w:name="2_4_8624673536978662_459980043_727957938"/>
      <w:bookmarkEnd w:id="17"/>
      <w:r w:rsidRPr="00C92448">
        <w:rPr>
          <w:rFonts w:ascii="맑은 고딕" w:eastAsia="맑은 고딕" w:hAnsi="맑은 고딕"/>
        </w:rPr>
        <w:t xml:space="preserve">2.3. 클라이언트 모듈 설치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shd w:val="solid" w:color="FFFF00" w:fill="auto"/>
        </w:rPr>
        <w:t>(클라이언트 프로그래머의 할 일)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 w:rsidP="00503B7B">
      <w:pPr>
        <w:pStyle w:val="3"/>
      </w:pPr>
      <w:bookmarkStart w:id="18" w:name="2_3_1_14112381218001246_416717"/>
      <w:bookmarkEnd w:id="18"/>
      <w:r w:rsidRPr="00C92448">
        <w:lastRenderedPageBreak/>
        <w:t xml:space="preserve">2.3.1. </w:t>
      </w:r>
      <w:r w:rsidRPr="00C92448">
        <w:rPr>
          <w:rFonts w:ascii="굴림" w:eastAsia="굴림" w:hAnsi="굴림" w:cs="굴림" w:hint="eastAsia"/>
        </w:rPr>
        <w:t>필요한</w:t>
      </w:r>
      <w:r w:rsidRPr="00C92448">
        <w:t xml:space="preserve"> </w:t>
      </w:r>
      <w:r w:rsidRPr="00C92448">
        <w:rPr>
          <w:rFonts w:ascii="굴림" w:eastAsia="굴림" w:hAnsi="굴림" w:cs="굴림" w:hint="eastAsia"/>
        </w:rPr>
        <w:t>오류</w:t>
      </w:r>
      <w:r w:rsidRPr="00C92448">
        <w:t xml:space="preserve"> </w:t>
      </w:r>
      <w:r w:rsidRPr="00C92448">
        <w:rPr>
          <w:rFonts w:ascii="굴림" w:eastAsia="굴림" w:hAnsi="굴림" w:cs="굴림" w:hint="eastAsia"/>
        </w:rPr>
        <w:t>정보</w:t>
      </w:r>
      <w:r w:rsidRPr="00C92448">
        <w:t xml:space="preserve"> </w:t>
      </w:r>
    </w:p>
    <w:p w:rsidR="00D2601A" w:rsidRPr="00C92448" w:rsidRDefault="00D2601A">
      <w:pPr>
        <w:pStyle w:val="Li"/>
        <w:numPr>
          <w:ilvl w:val="0"/>
          <w:numId w:val="4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*.dmp 파일 </w:t>
      </w:r>
    </w:p>
    <w:p w:rsidR="00D2601A" w:rsidRPr="00C92448" w:rsidRDefault="00D2601A">
      <w:pPr>
        <w:pStyle w:val="Ol"/>
        <w:numPr>
          <w:ilvl w:val="0"/>
          <w:numId w:val="4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stack.log 파일에 아래 정보를 CSV 형태로 남김 </w:t>
      </w:r>
    </w:p>
    <w:p w:rsidR="00D2601A" w:rsidRPr="00C92448" w:rsidRDefault="00D2601A">
      <w:pPr>
        <w:pStyle w:val="Li"/>
        <w:numPr>
          <w:ilvl w:val="1"/>
          <w:numId w:val="4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account uid </w:t>
      </w:r>
    </w:p>
    <w:p w:rsidR="00D2601A" w:rsidRPr="00C92448" w:rsidRDefault="00D2601A">
      <w:pPr>
        <w:pStyle w:val="Li"/>
        <w:numPr>
          <w:ilvl w:val="1"/>
          <w:numId w:val="4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login id </w:t>
      </w:r>
    </w:p>
    <w:p w:rsidR="00D2601A" w:rsidRPr="00C92448" w:rsidRDefault="00D2601A">
      <w:pPr>
        <w:pStyle w:val="Li"/>
        <w:numPr>
          <w:ilvl w:val="1"/>
          <w:numId w:val="4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user uid </w:t>
      </w:r>
    </w:p>
    <w:p w:rsidR="00D2601A" w:rsidRPr="00C92448" w:rsidRDefault="00D2601A">
      <w:pPr>
        <w:pStyle w:val="Li"/>
        <w:numPr>
          <w:ilvl w:val="1"/>
          <w:numId w:val="4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nickname </w:t>
      </w:r>
    </w:p>
    <w:p w:rsidR="00D2601A" w:rsidRPr="00C92448" w:rsidRDefault="00D2601A">
      <w:pPr>
        <w:pStyle w:val="Ol"/>
        <w:numPr>
          <w:ilvl w:val="1"/>
          <w:numId w:val="4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client version </w:t>
      </w:r>
    </w:p>
    <w:p w:rsidR="00D2601A" w:rsidRPr="00C92448" w:rsidRDefault="00D2601A">
      <w:pPr>
        <w:pStyle w:val="Li"/>
        <w:numPr>
          <w:ilvl w:val="2"/>
          <w:numId w:val="4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string으로 정렬했을 때, 정렬이 잘 되는 형태여야 합니다. </w:t>
      </w:r>
    </w:p>
    <w:p w:rsidR="00D2601A" w:rsidRPr="00C92448" w:rsidRDefault="00D2601A">
      <w:pPr>
        <w:pStyle w:val="Ol"/>
        <w:numPr>
          <w:ilvl w:val="2"/>
          <w:numId w:val="4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예를 들어, 버전이 1, 2, 3, 4, 5, ..., 10, 11, 과 같이 증가한다면 </w:t>
      </w:r>
    </w:p>
    <w:p w:rsidR="00D2601A" w:rsidRPr="00C92448" w:rsidRDefault="00D2601A">
      <w:pPr>
        <w:pStyle w:val="Li"/>
        <w:numPr>
          <w:ilvl w:val="3"/>
          <w:numId w:val="4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문자열 정렬 결과는 1, 10, 11, ... 2, 20, 21, ... 처럼되면서 순서가 꼬입니다. </w:t>
      </w:r>
    </w:p>
    <w:p w:rsidR="00D2601A" w:rsidRPr="00C92448" w:rsidRDefault="00D2601A">
      <w:pPr>
        <w:pStyle w:val="Li"/>
        <w:numPr>
          <w:ilvl w:val="2"/>
          <w:numId w:val="4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따라서, v00001, v00002, ... 등과 같이 문자열 정렬이 잘 되는 형식으로 남기도록 합니다. </w:t>
      </w:r>
    </w:p>
    <w:p w:rsidR="00D2601A" w:rsidRPr="00C92448" w:rsidRDefault="00D2601A">
      <w:pPr>
        <w:pStyle w:val="Li"/>
        <w:numPr>
          <w:ilvl w:val="2"/>
          <w:numId w:val="4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  <w:color w:val="FF0000"/>
        </w:rPr>
        <w:t>기존에 사용하는 클라이언트 버전이 없다고요? 당장 추가하십시오.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2"/>
          <w:numId w:val="4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  <w:color w:val="FF0000"/>
        </w:rPr>
        <w:t>버전 번호가 빌드할 때마다 증가하지 않는다고요? 당장 빌드 스크립트를 수정해서 매번 다른 버전이 생성되도록 수정하십시오.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4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사용자 코멘트 </w:t>
      </w:r>
    </w:p>
    <w:p w:rsidR="00D2601A" w:rsidRPr="00C92448" w:rsidRDefault="00D2601A">
      <w:pPr>
        <w:pStyle w:val="Li"/>
        <w:numPr>
          <w:ilvl w:val="0"/>
          <w:numId w:val="45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stack.log 파일의 예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il"/>
          <w:insideV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9450"/>
      </w:tblGrid>
      <w:tr w:rsidR="00D2601A" w:rsidRPr="00C9244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2601A" w:rsidRPr="00C92448" w:rsidRDefault="00D2601A">
            <w:pPr>
              <w:pStyle w:val="Div"/>
              <w:spacing w:after="280" w:afterAutospacing="1"/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1: 12124012,LoginID,1997692,Nickname,v20768 </w:t>
            </w:r>
          </w:p>
          <w:p w:rsidR="00D2601A" w:rsidRPr="00C92448" w:rsidRDefault="00D2601A">
            <w:pPr>
              <w:pStyle w:val="Div"/>
              <w:spacing w:after="280" w:afterAutospacing="1"/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2: 로그인하다가 죽었어요~ </w:t>
            </w:r>
          </w:p>
          <w:p w:rsidR="00D2601A" w:rsidRPr="00C92448" w:rsidRDefault="00D2601A">
            <w:pPr>
              <w:spacing w:after="280" w:afterAutospacing="1"/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3:  </w:t>
            </w:r>
          </w:p>
          <w:p w:rsidR="00D2601A" w:rsidRPr="00C92448" w:rsidRDefault="00D2601A">
            <w:pPr>
              <w:pStyle w:val="Div"/>
              <w:rPr>
                <w:rFonts w:ascii="맑은 고딕" w:eastAsia="맑은 고딕" w:hAnsi="맑은 고딕"/>
              </w:rPr>
            </w:pPr>
            <w:r w:rsidRPr="00C92448">
              <w:rPr>
                <w:rFonts w:ascii="맑은 고딕" w:eastAsia="맑은 고딕" w:hAnsi="맑은 고딕"/>
              </w:rPr>
              <w:t xml:space="preserve">4: 둘째 줄 이후는 유저 코멘트를 위한 공간입니다. </w:t>
            </w:r>
          </w:p>
        </w:tc>
      </w:tr>
    </w:tbl>
    <w:p w:rsidR="00D2601A" w:rsidRPr="00C92448" w:rsidRDefault="00D2601A" w:rsidP="00503B7B">
      <w:pPr>
        <w:pStyle w:val="3"/>
      </w:pPr>
      <w:bookmarkStart w:id="19" w:name="2_3_2_35768580925650895_769253"/>
      <w:bookmarkEnd w:id="19"/>
      <w:r w:rsidRPr="00C92448">
        <w:t xml:space="preserve">2.3.2. </w:t>
      </w:r>
      <w:r w:rsidRPr="00C92448">
        <w:rPr>
          <w:rFonts w:ascii="굴림" w:eastAsia="굴림" w:hAnsi="굴림" w:cs="굴림" w:hint="eastAsia"/>
        </w:rPr>
        <w:t>오류</w:t>
      </w:r>
      <w:r w:rsidRPr="00C92448">
        <w:t xml:space="preserve"> </w:t>
      </w:r>
      <w:r w:rsidRPr="00C92448">
        <w:rPr>
          <w:rFonts w:ascii="굴림" w:eastAsia="굴림" w:hAnsi="굴림" w:cs="굴림" w:hint="eastAsia"/>
        </w:rPr>
        <w:t>정보</w:t>
      </w:r>
      <w:r w:rsidRPr="00C92448">
        <w:t xml:space="preserve"> </w:t>
      </w:r>
      <w:r w:rsidRPr="00C92448">
        <w:rPr>
          <w:rFonts w:ascii="굴림" w:eastAsia="굴림" w:hAnsi="굴림" w:cs="굴림" w:hint="eastAsia"/>
        </w:rPr>
        <w:t>업로드</w:t>
      </w:r>
      <w:r w:rsidRPr="00C92448">
        <w:t xml:space="preserve"> </w:t>
      </w:r>
    </w:p>
    <w:p w:rsidR="00D2601A" w:rsidRPr="00C92448" w:rsidRDefault="00D2601A">
      <w:pPr>
        <w:pStyle w:val="Ol"/>
        <w:numPr>
          <w:ilvl w:val="0"/>
          <w:numId w:val="4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dmp 파일과 stack.log 파일을 묶어서 zip으로 압축합니다. </w:t>
      </w:r>
    </w:p>
    <w:p w:rsidR="00D2601A" w:rsidRPr="00C92448" w:rsidRDefault="00D2601A">
      <w:pPr>
        <w:pStyle w:val="Li"/>
        <w:numPr>
          <w:ilvl w:val="1"/>
          <w:numId w:val="50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zip 파일의 이름은 서버에서 정하므로, 어떤 형태라도 상관이 없습니다. </w:t>
      </w:r>
    </w:p>
    <w:p w:rsidR="00D2601A" w:rsidRPr="00C92448" w:rsidRDefault="00D2601A">
      <w:pPr>
        <w:pStyle w:val="Li"/>
        <w:numPr>
          <w:ilvl w:val="0"/>
          <w:numId w:val="4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HTTPHelper 모듈 등을 이용해서 서버로 zip 파일을 전송합니다. </w:t>
      </w:r>
    </w:p>
    <w:p w:rsidR="00D2601A" w:rsidRPr="00C92448" w:rsidRDefault="00D2601A">
      <w:pPr>
        <w:pStyle w:val="Ol"/>
        <w:numPr>
          <w:ilvl w:val="0"/>
          <w:numId w:val="4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테스트해서 서버 측에 파일이 잘 생성되는지 확인합니다. </w:t>
      </w:r>
    </w:p>
    <w:p w:rsidR="00D2601A" w:rsidRPr="00C92448" w:rsidRDefault="00D2601A">
      <w:pPr>
        <w:pStyle w:val="Li"/>
        <w:numPr>
          <w:ilvl w:val="1"/>
          <w:numId w:val="5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서버 측에 남는 파일 명은 아래와 같은 형식이어야 합니다. </w:t>
      </w:r>
    </w:p>
    <w:p w:rsidR="00D2601A" w:rsidRPr="00C92448" w:rsidRDefault="00D2601A">
      <w:pPr>
        <w:pStyle w:val="Ol"/>
        <w:numPr>
          <w:ilvl w:val="1"/>
          <w:numId w:val="5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[Optional Text]_[IP ADDR]_YYYYMMDD_HHMMSS_밀리초.zip </w:t>
      </w:r>
    </w:p>
    <w:p w:rsidR="00D2601A" w:rsidRPr="00C92448" w:rsidRDefault="00D2601A">
      <w:pPr>
        <w:pStyle w:val="Li"/>
        <w:numPr>
          <w:ilvl w:val="2"/>
          <w:numId w:val="52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예: loginid_192.168.11.14_20110103_192533_333.zip </w:t>
      </w:r>
    </w:p>
    <w:p w:rsidR="00D2601A" w:rsidRPr="00C92448" w:rsidRDefault="00D2601A" w:rsidP="00503B7B">
      <w:pPr>
        <w:pStyle w:val="2"/>
      </w:pPr>
      <w:bookmarkStart w:id="20" w:name="2_4_3793306879233569_446656550_233787220"/>
      <w:bookmarkEnd w:id="20"/>
      <w:r w:rsidRPr="00C92448">
        <w:lastRenderedPageBreak/>
        <w:t xml:space="preserve">2.4. </w:t>
      </w:r>
      <w:r w:rsidRPr="00C92448">
        <w:rPr>
          <w:rFonts w:ascii="굴림" w:eastAsia="굴림" w:hAnsi="굴림" w:cs="굴림" w:hint="eastAsia"/>
        </w:rPr>
        <w:t>최종</w:t>
      </w:r>
      <w:r w:rsidRPr="00C92448">
        <w:t xml:space="preserve"> </w:t>
      </w:r>
      <w:r w:rsidRPr="00C92448">
        <w:rPr>
          <w:rFonts w:ascii="굴림" w:eastAsia="굴림" w:hAnsi="굴림" w:cs="굴림" w:hint="eastAsia"/>
        </w:rPr>
        <w:t>확인</w:t>
      </w:r>
      <w:r w:rsidRPr="00C92448">
        <w:t xml:space="preserve"> </w:t>
      </w:r>
    </w:p>
    <w:p w:rsidR="00D2601A" w:rsidRPr="00C92448" w:rsidRDefault="00D2601A">
      <w:pPr>
        <w:pStyle w:val="Li"/>
        <w:numPr>
          <w:ilvl w:val="0"/>
          <w:numId w:val="5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클라이언트에서 고의로 crash를 발생</w:t>
      </w:r>
      <w:hyperlink w:anchor="FOOTNOTE-3" w:history="1">
        <w:r w:rsidRPr="00C92448">
          <w:rPr>
            <w:rFonts w:ascii="맑은 고딕" w:eastAsia="맑은 고딕" w:hAnsi="맑은 고딕"/>
            <w:color w:val="0000FF"/>
            <w:u w:val="single"/>
            <w:vertAlign w:val="superscript"/>
          </w:rPr>
          <w:t>3</w:t>
        </w:r>
      </w:hyperlink>
      <w:r w:rsidRPr="00C92448">
        <w:rPr>
          <w:rFonts w:ascii="맑은 고딕" w:eastAsia="맑은 고딕" w:hAnsi="맑은 고딕"/>
        </w:rPr>
        <w:t xml:space="preserve">시키고, 오류 보고를 합니다. </w:t>
      </w:r>
    </w:p>
    <w:p w:rsidR="00D2601A" w:rsidRPr="00C92448" w:rsidRDefault="00D2601A">
      <w:pPr>
        <w:pStyle w:val="Li"/>
        <w:numPr>
          <w:ilvl w:val="0"/>
          <w:numId w:val="5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공개 서버를 거쳐서 개발 서버로 보고된 오류가 잘 전달되는지 확인합니다. </w:t>
      </w:r>
    </w:p>
    <w:p w:rsidR="00D2601A" w:rsidRPr="00C92448" w:rsidRDefault="00D2601A">
      <w:pPr>
        <w:pStyle w:val="Ul"/>
        <w:numPr>
          <w:ilvl w:val="0"/>
          <w:numId w:val="5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웹 브라우저로 Browser 사이트에 접속해서 보고된 오류가 잘 보이는지 확인합니다. </w:t>
      </w:r>
    </w:p>
    <w:p w:rsidR="00D2601A" w:rsidRPr="00C92448" w:rsidRDefault="00D2601A">
      <w:pPr>
        <w:pStyle w:val="Li"/>
        <w:numPr>
          <w:ilvl w:val="1"/>
          <w:numId w:val="5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사이트의 각 기능들에 이상이 없는지 확인합니다. </w:t>
      </w:r>
    </w:p>
    <w:p w:rsidR="00D2601A" w:rsidRPr="00C92448" w:rsidRDefault="00D2601A">
      <w:pPr>
        <w:pStyle w:val="Ul"/>
        <w:numPr>
          <w:ilvl w:val="0"/>
          <w:numId w:val="5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잘 동작하지 않을 경우에는? </w:t>
      </w:r>
    </w:p>
    <w:p w:rsidR="00D2601A" w:rsidRPr="00C92448" w:rsidRDefault="00D2601A">
      <w:pPr>
        <w:pStyle w:val="Li"/>
        <w:numPr>
          <w:ilvl w:val="1"/>
          <w:numId w:val="5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시스템 구성도를 보고 순서대로 어디에 문제가 있는지 확인해 봅니다. </w:t>
      </w:r>
    </w:p>
    <w:p w:rsidR="00D2601A" w:rsidRPr="00C92448" w:rsidRDefault="00D2601A">
      <w:pPr>
        <w:pStyle w:val="Ul"/>
        <w:numPr>
          <w:ilvl w:val="1"/>
          <w:numId w:val="5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모든 시스템은 로그를 남기고 있으니, 로그 파일을 열어서 오류 메시지를 확인하도록 합니다. </w:t>
      </w:r>
    </w:p>
    <w:p w:rsidR="00D2601A" w:rsidRPr="00C92448" w:rsidRDefault="00D2601A">
      <w:pPr>
        <w:pStyle w:val="Li"/>
        <w:numPr>
          <w:ilvl w:val="2"/>
          <w:numId w:val="5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단, Reception은 이벤트 로그를 확인해야 합니다. </w:t>
      </w:r>
    </w:p>
    <w:p w:rsidR="00D2601A" w:rsidRPr="00C92448" w:rsidRDefault="00D2601A">
      <w:pPr>
        <w:pStyle w:val="Li"/>
        <w:numPr>
          <w:ilvl w:val="1"/>
          <w:numId w:val="55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문제를 해결하고 다시 확인해서 잘되면 일단 축하! </w:t>
      </w:r>
    </w:p>
    <w:p w:rsidR="00D2601A" w:rsidRPr="00C92448" w:rsidRDefault="00D2601A">
      <w:pPr>
        <w:pStyle w:val="Hrpb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="00E14BAF" w:rsidRPr="00E14BAF">
        <w:rPr>
          <w:rFonts w:ascii="맑은 고딕" w:eastAsia="맑은 고딕" w:hAnsi="맑은 고딕"/>
        </w:rPr>
        <w:pict>
          <v:rect id="_x0000_i1028" style="width:6in;height:1.5pt" o:hralign="center" o:hrstd="t" o:hr="t" fillcolor="gray" stroked="f"/>
        </w:pict>
      </w:r>
    </w:p>
    <w:p w:rsidR="00D2601A" w:rsidRPr="00C92448" w:rsidRDefault="00D2601A">
      <w:pPr>
        <w:pStyle w:val="1"/>
        <w:spacing w:after="280" w:afterAutospacing="1"/>
        <w:rPr>
          <w:rFonts w:ascii="맑은 고딕" w:eastAsia="맑은 고딕" w:hAnsi="맑은 고딕"/>
        </w:rPr>
      </w:pPr>
      <w:bookmarkStart w:id="21" w:name="3_8910495825111866_74343909416_422170604"/>
      <w:bookmarkEnd w:id="21"/>
      <w:r w:rsidRPr="00C92448">
        <w:rPr>
          <w:rFonts w:ascii="맑은 고딕" w:eastAsia="맑은 고딕" w:hAnsi="맑은 고딕"/>
        </w:rPr>
        <w:t xml:space="preserve">3. 추가 설치/설정 항목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이 부분의 거의 </w:t>
      </w:r>
      <w:r w:rsidRPr="00C92448">
        <w:rPr>
          <w:rFonts w:ascii="맑은 고딕" w:eastAsia="맑은 고딕" w:hAnsi="맑은 고딕"/>
          <w:shd w:val="solid" w:color="FFFF00" w:fill="auto"/>
        </w:rPr>
        <w:t>(서버 프로그래머의 할 일)</w:t>
      </w:r>
      <w:r w:rsidRPr="00C92448">
        <w:rPr>
          <w:rFonts w:ascii="맑은 고딕" w:eastAsia="맑은 고딕" w:hAnsi="맑은 고딕"/>
        </w:rPr>
        <w:t xml:space="preserve">입니다. 한두 개의 예외는 따로 표시하고 이니다.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22" w:name="3_1_9550949833355844_434503209"/>
      <w:bookmarkEnd w:id="22"/>
      <w:r w:rsidRPr="00C92448">
        <w:rPr>
          <w:rFonts w:ascii="맑은 고딕" w:eastAsia="맑은 고딕" w:hAnsi="맑은 고딕"/>
        </w:rPr>
        <w:t xml:space="preserve">3.1. 공개 서버에서 개발 서버로 파일 긁어오는 방법 </w:t>
      </w:r>
    </w:p>
    <w:p w:rsidR="00D2601A" w:rsidRPr="00C92448" w:rsidRDefault="00D2601A">
      <w:p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FTP를 이용해서 긁어오는 예제를 소개해 드립니다만, 다른 방법으로 하셔도 상관이 없습니다.</w:t>
      </w:r>
      <w:r w:rsidRPr="00C92448">
        <w:rPr>
          <w:rFonts w:ascii="맑은 고딕" w:eastAsia="맑은 고딕" w:hAnsi="맑은 고딕"/>
        </w:rPr>
        <w:br/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공개 서버 측 설정</w:t>
      </w:r>
      <w:r w:rsidRPr="00C92448">
        <w:rPr>
          <w:rFonts w:ascii="맑은 고딕" w:eastAsia="맑은 고딕" w:hAnsi="맑은 고딕"/>
        </w:rPr>
        <w:t xml:space="preserve">: </w:t>
      </w:r>
    </w:p>
    <w:p w:rsidR="00D2601A" w:rsidRPr="00C92448" w:rsidRDefault="00D2601A">
      <w:pPr>
        <w:pStyle w:val="Li"/>
        <w:numPr>
          <w:ilvl w:val="0"/>
          <w:numId w:val="5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IIS 매니저에서, 보고된 파일이 위치한 디렉토리에 접근이 가능하도록 FTP 서버 설정을 합니다. </w:t>
      </w:r>
    </w:p>
    <w:p w:rsidR="00D2601A" w:rsidRPr="00C92448" w:rsidRDefault="00D2601A">
      <w:pPr>
        <w:pStyle w:val="Ol"/>
        <w:numPr>
          <w:ilvl w:val="0"/>
          <w:numId w:val="5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긁어가는 쪽에서 삭제도 가능하도록 write 권한도 주도록 합니다. </w:t>
      </w:r>
    </w:p>
    <w:p w:rsidR="00D2601A" w:rsidRPr="00C92448" w:rsidRDefault="00D2601A">
      <w:pPr>
        <w:pStyle w:val="Li"/>
        <w:numPr>
          <w:ilvl w:val="1"/>
          <w:numId w:val="5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서버 쪽에서 주기적으로 삭제하는 방법도 있습니다. </w:t>
      </w:r>
    </w:p>
    <w:p w:rsidR="00D2601A" w:rsidRPr="00C92448" w:rsidRDefault="00D2601A">
      <w:pPr>
        <w:pStyle w:val="Li"/>
        <w:numPr>
          <w:ilvl w:val="1"/>
          <w:numId w:val="5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긁어가는 쪽에서의 삭제를 권장합니다. </w:t>
      </w:r>
    </w:p>
    <w:p w:rsidR="00D2601A" w:rsidRPr="00C92448" w:rsidRDefault="00D2601A">
      <w:pPr>
        <w:pStyle w:val="Li"/>
        <w:numPr>
          <w:ilvl w:val="0"/>
          <w:numId w:val="57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각종 보안 설정(포트, 방화벽, 아이디, 패스워드 등)을 확인하고, 사내 개발 서버에서 접속이 잘 되는지 확인합니다.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개발 서버 측 설정</w:t>
      </w:r>
      <w:r w:rsidRPr="00C92448">
        <w:rPr>
          <w:rFonts w:ascii="맑은 고딕" w:eastAsia="맑은 고딕" w:hAnsi="맑은 고딕"/>
        </w:rPr>
        <w:t>(NcFTP Client</w:t>
      </w:r>
      <w:hyperlink w:anchor="FOOTNOTE-4" w:history="1">
        <w:r w:rsidRPr="00C92448">
          <w:rPr>
            <w:rFonts w:ascii="맑은 고딕" w:eastAsia="맑은 고딕" w:hAnsi="맑은 고딕"/>
            <w:color w:val="0000FF"/>
            <w:u w:val="single"/>
            <w:vertAlign w:val="superscript"/>
          </w:rPr>
          <w:t>4</w:t>
        </w:r>
      </w:hyperlink>
      <w:r w:rsidRPr="00C92448">
        <w:rPr>
          <w:rFonts w:ascii="맑은 고딕" w:eastAsia="맑은 고딕" w:hAnsi="맑은 고딕"/>
        </w:rPr>
        <w:t xml:space="preserve"> 프로그램 이용): </w:t>
      </w:r>
    </w:p>
    <w:p w:rsidR="00D2601A" w:rsidRPr="00C92448" w:rsidRDefault="00D2601A">
      <w:pPr>
        <w:pStyle w:val="Ol"/>
        <w:numPr>
          <w:ilvl w:val="0"/>
          <w:numId w:val="5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NcFTP Client를 내려받아</w:t>
      </w:r>
      <w:hyperlink w:anchor="FOOTNOTE-5" w:history="1">
        <w:r w:rsidRPr="00C92448">
          <w:rPr>
            <w:rFonts w:ascii="맑은 고딕" w:eastAsia="맑은 고딕" w:hAnsi="맑은 고딕"/>
            <w:color w:val="0000FF"/>
            <w:u w:val="single"/>
            <w:vertAlign w:val="superscript"/>
          </w:rPr>
          <w:t>5</w:t>
        </w:r>
      </w:hyperlink>
      <w:r w:rsidRPr="00C92448">
        <w:rPr>
          <w:rFonts w:ascii="맑은 고딕" w:eastAsia="맑은 고딕" w:hAnsi="맑은 고딕"/>
        </w:rPr>
        <w:t xml:space="preserve"> 설치합니다. </w:t>
      </w:r>
    </w:p>
    <w:p w:rsidR="00D2601A" w:rsidRPr="00C92448" w:rsidRDefault="00D2601A">
      <w:pPr>
        <w:pStyle w:val="Li"/>
        <w:numPr>
          <w:ilvl w:val="1"/>
          <w:numId w:val="60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lastRenderedPageBreak/>
        <w:t xml:space="preserve">설치 경로 예: C:\Program Files (x86)\NcFTP </w:t>
      </w:r>
    </w:p>
    <w:p w:rsidR="00D2601A" w:rsidRPr="00C92448" w:rsidRDefault="00D2601A">
      <w:pPr>
        <w:pStyle w:val="Ol"/>
        <w:numPr>
          <w:ilvl w:val="0"/>
          <w:numId w:val="5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스케줄러에서 다음 명령을 주기적으로 수행하도록 합니다. </w:t>
      </w:r>
    </w:p>
    <w:p w:rsidR="00D2601A" w:rsidRPr="00C92448" w:rsidRDefault="00D2601A">
      <w:pPr>
        <w:pStyle w:val="Ol"/>
        <w:numPr>
          <w:ilvl w:val="1"/>
          <w:numId w:val="6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 "C:\Program Files (x86)\NcFTP\ncftpget.exe" -u username -p password -F -R -DD -P port ipaddr "d:/crashweb/CB/" "/crashweb/reported files" </w:t>
      </w:r>
    </w:p>
    <w:p w:rsidR="00D2601A" w:rsidRPr="00C92448" w:rsidRDefault="00D2601A">
      <w:pPr>
        <w:pStyle w:val="Li"/>
        <w:numPr>
          <w:ilvl w:val="2"/>
          <w:numId w:val="6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-u [username] </w:t>
      </w:r>
    </w:p>
    <w:p w:rsidR="00D2601A" w:rsidRPr="00C92448" w:rsidRDefault="00D2601A">
      <w:pPr>
        <w:pStyle w:val="Li"/>
        <w:numPr>
          <w:ilvl w:val="2"/>
          <w:numId w:val="6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-p [password] </w:t>
      </w:r>
    </w:p>
    <w:p w:rsidR="00D2601A" w:rsidRPr="00C92448" w:rsidRDefault="00D2601A">
      <w:pPr>
        <w:pStyle w:val="Li"/>
        <w:numPr>
          <w:ilvl w:val="2"/>
          <w:numId w:val="6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-F : Passive 모드 설정 </w:t>
      </w:r>
    </w:p>
    <w:p w:rsidR="00D2601A" w:rsidRPr="00C92448" w:rsidRDefault="00D2601A">
      <w:pPr>
        <w:pStyle w:val="Li"/>
        <w:numPr>
          <w:ilvl w:val="2"/>
          <w:numId w:val="6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-R : 하위 폴더 포함(Recursive) 모드 설정 </w:t>
      </w:r>
    </w:p>
    <w:p w:rsidR="00D2601A" w:rsidRPr="00C92448" w:rsidRDefault="00D2601A">
      <w:pPr>
        <w:pStyle w:val="Li"/>
        <w:numPr>
          <w:ilvl w:val="2"/>
          <w:numId w:val="6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-DD : 성공적으로 다운로드했으면 서버 파일은 삭제하기 </w:t>
      </w:r>
    </w:p>
    <w:p w:rsidR="00D2601A" w:rsidRPr="00C92448" w:rsidRDefault="00D2601A">
      <w:pPr>
        <w:pStyle w:val="Li"/>
        <w:numPr>
          <w:ilvl w:val="2"/>
          <w:numId w:val="6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-P [port] </w:t>
      </w:r>
    </w:p>
    <w:p w:rsidR="00D2601A" w:rsidRPr="00C92448" w:rsidRDefault="00D2601A">
      <w:pPr>
        <w:pStyle w:val="Li"/>
        <w:numPr>
          <w:ilvl w:val="1"/>
          <w:numId w:val="6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배치 파일로 만들어서 스케줄러에 등록하면 됩니다. </w:t>
      </w:r>
    </w:p>
    <w:p w:rsidR="00D2601A" w:rsidRPr="00C92448" w:rsidRDefault="00D2601A">
      <w:pPr>
        <w:pStyle w:val="Li"/>
        <w:numPr>
          <w:ilvl w:val="0"/>
          <w:numId w:val="5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또는, 위의 내용이 포함된 </w:t>
      </w:r>
      <w:hyperlink r:id="rId9" w:history="1">
        <w:bookmarkStart w:id="23" w:name="n_65"/>
        <w:r w:rsidRPr="00C92448">
          <w:rPr>
            <w:rFonts w:ascii="맑은 고딕" w:eastAsia="맑은 고딕" w:hAnsi="맑은 고딕"/>
            <w:color w:val="0000FF"/>
            <w:u w:val="single"/>
          </w:rPr>
          <w:t>ncftp.js 파일</w:t>
        </w:r>
        <w:hyperlink w:anchor="FOOTNOTE-6" w:history="1">
          <w:r w:rsidRPr="00C92448">
            <w:rPr>
              <w:rFonts w:ascii="맑은 고딕" w:eastAsia="맑은 고딕" w:hAnsi="맑은 고딕"/>
              <w:color w:val="0000FF"/>
              <w:u w:val="single"/>
              <w:vertAlign w:val="superscript"/>
            </w:rPr>
            <w:t>6</w:t>
          </w:r>
        </w:hyperlink>
      </w:hyperlink>
      <w:bookmarkEnd w:id="23"/>
      <w:r w:rsidRPr="00C92448">
        <w:rPr>
          <w:rFonts w:ascii="맑은 고딕" w:eastAsia="맑은 고딕" w:hAnsi="맑은 고딕"/>
        </w:rPr>
        <w:t xml:space="preserve">을 다운로드해서 local settings의 항목을 자신의 환경에 맞게 설정한 후에 스케줄러에 등록합니다. </w:t>
      </w:r>
    </w:p>
    <w:p w:rsidR="00D2601A" w:rsidRPr="00C92448" w:rsidRDefault="00D2601A">
      <w:pPr>
        <w:pStyle w:val="Ol"/>
        <w:numPr>
          <w:ilvl w:val="0"/>
          <w:numId w:val="5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스케줄러를 설정할 때는 CrashGatherer와 인터벌을 같거나 짧게 맞추어야 합니다. </w:t>
      </w:r>
    </w:p>
    <w:p w:rsidR="00D2601A" w:rsidRPr="00C92448" w:rsidRDefault="00D2601A">
      <w:pPr>
        <w:pStyle w:val="Li"/>
        <w:numPr>
          <w:ilvl w:val="1"/>
          <w:numId w:val="6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또는 CrashGatherer를 실행하는 CWRUN.js 스크립트에 위의 내용을 포함하는 방법도 있습니다. </w:t>
      </w:r>
    </w:p>
    <w:p w:rsidR="00D2601A" w:rsidRPr="00C92448" w:rsidRDefault="00D2601A">
      <w:pPr>
        <w:pStyle w:val="Li"/>
        <w:numPr>
          <w:ilvl w:val="0"/>
          <w:numId w:val="59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파일 다운로드와 삭제가 정상적으로 이루어지는지 확인합니다.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24" w:name="3_2_Browser_zip_75395650463178"/>
      <w:bookmarkEnd w:id="24"/>
      <w:r w:rsidRPr="00C92448">
        <w:rPr>
          <w:rFonts w:ascii="맑은 고딕" w:eastAsia="맑은 고딕" w:hAnsi="맑은 고딕"/>
        </w:rPr>
        <w:t xml:space="preserve">3.2. Browser에서 보고된 zip 파일 원본 다운받기 기능을 설정하는 방법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공개 서버에서 긁어온 파일이 저장된 위치가, Browser 웹 애플리케이션이 설치된 경로와 맞지 않으면 원본 파일을 내려받지 못하게 됩니다. 보통은 다르게 설정이 되고, 여기서 추가 설정을 통해 다운로드 경로를 맞추어 주는 것이 정상적인 방법입니다.</w:t>
      </w:r>
      <w:r w:rsidRPr="00C92448">
        <w:rPr>
          <w:rFonts w:ascii="맑은 고딕" w:eastAsia="맑은 고딕" w:hAnsi="맑은 고딕"/>
        </w:rPr>
        <w:br/>
      </w:r>
    </w:p>
    <w:p w:rsidR="00D2601A" w:rsidRPr="00C92448" w:rsidRDefault="00D2601A">
      <w:pPr>
        <w:pStyle w:val="Ol"/>
        <w:numPr>
          <w:ilvl w:val="0"/>
          <w:numId w:val="6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임의의 새 폴더를 하나 만듭니다. </w:t>
      </w:r>
    </w:p>
    <w:p w:rsidR="00D2601A" w:rsidRPr="00C92448" w:rsidRDefault="00D2601A">
      <w:pPr>
        <w:pStyle w:val="Li"/>
        <w:numPr>
          <w:ilvl w:val="1"/>
          <w:numId w:val="6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예: d:\crashweb\reports </w:t>
      </w:r>
    </w:p>
    <w:p w:rsidR="00D2601A" w:rsidRPr="00C92448" w:rsidRDefault="00D2601A">
      <w:pPr>
        <w:pStyle w:val="Li"/>
        <w:numPr>
          <w:ilvl w:val="0"/>
          <w:numId w:val="6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IIS 매니저를 열고 Browser 웹 사이트를 선택합니다. </w:t>
      </w:r>
    </w:p>
    <w:p w:rsidR="00D2601A" w:rsidRPr="00C92448" w:rsidRDefault="00D2601A">
      <w:pPr>
        <w:pStyle w:val="Ol"/>
        <w:numPr>
          <w:ilvl w:val="0"/>
          <w:numId w:val="6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오른클릭 팝업 메뉴 -&gt; New -&gt; Virtual Directory...를 선택합니다. </w:t>
      </w:r>
    </w:p>
    <w:p w:rsidR="00D2601A" w:rsidRPr="00C92448" w:rsidRDefault="00D2601A">
      <w:pPr>
        <w:pStyle w:val="Li"/>
        <w:numPr>
          <w:ilvl w:val="1"/>
          <w:numId w:val="6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Alias 입력 창에 </w:t>
      </w:r>
      <w:r w:rsidRPr="00C92448">
        <w:rPr>
          <w:rFonts w:ascii="맑은 고딕" w:eastAsia="맑은 고딕" w:hAnsi="맑은 고딕"/>
          <w:b/>
        </w:rPr>
        <w:t>reports</w:t>
      </w:r>
      <w:r w:rsidRPr="00C92448">
        <w:rPr>
          <w:rFonts w:ascii="맑은 고딕" w:eastAsia="맑은 고딕" w:hAnsi="맑은 고딕"/>
        </w:rPr>
        <w:t xml:space="preserve">라고 입력합니다. </w:t>
      </w:r>
    </w:p>
    <w:p w:rsidR="00D2601A" w:rsidRPr="00C92448" w:rsidRDefault="00D2601A">
      <w:pPr>
        <w:pStyle w:val="Li"/>
        <w:numPr>
          <w:ilvl w:val="1"/>
          <w:numId w:val="6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Path는 위에서 생성한 임의의 새 폴더를 위치로 지정합니다. </w:t>
      </w:r>
    </w:p>
    <w:p w:rsidR="00D2601A" w:rsidRPr="00C92448" w:rsidRDefault="00D2601A">
      <w:pPr>
        <w:pStyle w:val="Ol"/>
        <w:numPr>
          <w:ilvl w:val="0"/>
          <w:numId w:val="6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가상 디렉토리 reports 아래에 또 하나의 가상 디렉토리를 만듭니다. </w:t>
      </w:r>
    </w:p>
    <w:p w:rsidR="00D2601A" w:rsidRPr="00C92448" w:rsidRDefault="00D2601A">
      <w:pPr>
        <w:pStyle w:val="Ol"/>
        <w:numPr>
          <w:ilvl w:val="1"/>
          <w:numId w:val="6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Alias에 project_uid를 입력합니다. </w:t>
      </w:r>
    </w:p>
    <w:p w:rsidR="00D2601A" w:rsidRPr="00C92448" w:rsidRDefault="00D2601A">
      <w:pPr>
        <w:pStyle w:val="Li"/>
        <w:numPr>
          <w:ilvl w:val="2"/>
          <w:numId w:val="6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프로젝트가 하나라면 project_uid는 보통 1입니다. </w:t>
      </w:r>
    </w:p>
    <w:p w:rsidR="00D2601A" w:rsidRPr="00C92448" w:rsidRDefault="00D2601A">
      <w:pPr>
        <w:pStyle w:val="Li"/>
        <w:numPr>
          <w:ilvl w:val="1"/>
          <w:numId w:val="6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Path는 공개 서버에서 긁어온 파일이 저장된 곳으로 선택합니다. </w:t>
      </w:r>
    </w:p>
    <w:p w:rsidR="00D2601A" w:rsidRPr="00C92448" w:rsidRDefault="00D2601A">
      <w:pPr>
        <w:pStyle w:val="Li"/>
        <w:numPr>
          <w:ilvl w:val="1"/>
          <w:numId w:val="6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권한은 읽기만으로도 충분 </w:t>
      </w:r>
    </w:p>
    <w:p w:rsidR="00D2601A" w:rsidRPr="00C92448" w:rsidRDefault="00D2601A">
      <w:pPr>
        <w:pStyle w:val="Li"/>
        <w:numPr>
          <w:ilvl w:val="1"/>
          <w:numId w:val="6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lastRenderedPageBreak/>
        <w:t>최종적으로 파일 명은 http://crashweb:8080/</w:t>
      </w:r>
      <w:r w:rsidRPr="00C92448">
        <w:rPr>
          <w:rFonts w:ascii="맑은 고딕" w:eastAsia="맑은 고딕" w:hAnsi="맑은 고딕"/>
          <w:b/>
        </w:rPr>
        <w:t>reports/1</w:t>
      </w:r>
      <w:r w:rsidRPr="00C92448">
        <w:rPr>
          <w:rFonts w:ascii="맑은 고딕" w:eastAsia="맑은 고딕" w:hAnsi="맑은 고딕"/>
        </w:rPr>
        <w:t xml:space="preserve">/filename.zip 이런 형태가 됩니다. </w:t>
      </w:r>
    </w:p>
    <w:p w:rsidR="00D2601A" w:rsidRPr="00C92448" w:rsidRDefault="00D2601A">
      <w:pPr>
        <w:pStyle w:val="Li"/>
        <w:numPr>
          <w:ilvl w:val="0"/>
          <w:numId w:val="64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다운로드가 정삭적으로 되는지 확인해 봅니다. </w:t>
      </w:r>
    </w:p>
    <w:p w:rsidR="00D2601A" w:rsidRPr="00C92448" w:rsidRDefault="00D2601A">
      <w:pPr>
        <w:pStyle w:val="3"/>
        <w:spacing w:after="280" w:afterAutospacing="1"/>
        <w:rPr>
          <w:rFonts w:ascii="맑은 고딕" w:eastAsia="맑은 고딕" w:hAnsi="맑은 고딕"/>
        </w:rPr>
      </w:pPr>
      <w:bookmarkStart w:id="25" w:name="3_2_1_juction_6254589275922626_936897913"/>
      <w:bookmarkEnd w:id="25"/>
      <w:r w:rsidRPr="00C92448">
        <w:rPr>
          <w:rFonts w:ascii="맑은 고딕" w:eastAsia="맑은 고딕" w:hAnsi="맑은 고딕"/>
        </w:rPr>
        <w:t xml:space="preserve">3.2.1. 프로젝트가 여러 개일 때, juction을 이용하는 방법 </w:t>
      </w:r>
    </w:p>
    <w:p w:rsidR="00D2601A" w:rsidRPr="00C92448" w:rsidRDefault="00E14BAF">
      <w:pPr>
        <w:pStyle w:val="Ul"/>
        <w:spacing w:after="280" w:afterAutospacing="1"/>
        <w:rPr>
          <w:rFonts w:ascii="맑은 고딕" w:eastAsia="맑은 고딕" w:hAnsi="맑은 고딕"/>
        </w:rPr>
      </w:pPr>
      <w:hyperlink r:id="rId10" w:history="1">
        <w:bookmarkStart w:id="26" w:name="zryj"/>
        <w:r w:rsidR="00D2601A" w:rsidRPr="00C92448">
          <w:rPr>
            <w:rFonts w:ascii="맑은 고딕" w:eastAsia="맑은 고딕" w:hAnsi="맑은 고딕"/>
            <w:color w:val="0000FF"/>
            <w:u w:val="single"/>
          </w:rPr>
          <w:t>juction</w:t>
        </w:r>
      </w:hyperlink>
      <w:bookmarkEnd w:id="26"/>
      <w:r w:rsidR="00D2601A" w:rsidRPr="00C92448">
        <w:rPr>
          <w:rFonts w:ascii="맑은 고딕" w:eastAsia="맑은 고딕" w:hAnsi="맑은 고딕"/>
        </w:rPr>
        <w:t xml:space="preserve">을 이용해서 project_uid별로 원본 폴더와 링크를 만들 수 있습니다. </w:t>
      </w:r>
    </w:p>
    <w:p w:rsidR="00D2601A" w:rsidRPr="00C92448" w:rsidRDefault="00D2601A">
      <w:pPr>
        <w:pStyle w:val="Ul"/>
        <w:numPr>
          <w:ilvl w:val="0"/>
          <w:numId w:val="6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예: </w:t>
      </w:r>
    </w:p>
    <w:p w:rsidR="00D2601A" w:rsidRPr="00C92448" w:rsidRDefault="00D2601A">
      <w:pPr>
        <w:pStyle w:val="Ul"/>
        <w:numPr>
          <w:ilvl w:val="1"/>
          <w:numId w:val="70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d:\crashweb\reports&gt; junction 1 d:\crashweb\scheduled\GametreeQA\reports </w:t>
      </w:r>
    </w:p>
    <w:p w:rsidR="00D2601A" w:rsidRPr="00C92448" w:rsidRDefault="00D2601A">
      <w:pPr>
        <w:pStyle w:val="Li"/>
        <w:numPr>
          <w:ilvl w:val="2"/>
          <w:numId w:val="7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d:\crashweb\reports\1 폴더가 생성되고 </w:t>
      </w:r>
    </w:p>
    <w:p w:rsidR="00D2601A" w:rsidRPr="00C92448" w:rsidRDefault="00D2601A">
      <w:pPr>
        <w:pStyle w:val="Li"/>
        <w:numPr>
          <w:ilvl w:val="2"/>
          <w:numId w:val="7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실제로는 d:\crashweb\scheduled\GametreeQA\reports 폴더를 가리킴 </w:t>
      </w:r>
    </w:p>
    <w:p w:rsidR="00D2601A" w:rsidRPr="00C92448" w:rsidRDefault="00D2601A">
      <w:pPr>
        <w:pStyle w:val="Ul"/>
        <w:numPr>
          <w:ilvl w:val="1"/>
          <w:numId w:val="70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d:\crashweb\reports&gt; junction 2 d:\crashweb\scheduled\Gametree\reports </w:t>
      </w:r>
    </w:p>
    <w:p w:rsidR="00D2601A" w:rsidRPr="00C92448" w:rsidRDefault="00D2601A">
      <w:pPr>
        <w:pStyle w:val="Li"/>
        <w:numPr>
          <w:ilvl w:val="2"/>
          <w:numId w:val="7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d:\crashweb\reports\2 폴더가 생성되고 </w:t>
      </w:r>
    </w:p>
    <w:p w:rsidR="00D2601A" w:rsidRPr="00C92448" w:rsidRDefault="00D2601A">
      <w:pPr>
        <w:pStyle w:val="Li"/>
        <w:numPr>
          <w:ilvl w:val="2"/>
          <w:numId w:val="7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실제로는 d:\crashweb\scheduled\Gametree\reports 폴더를 가리킴 </w:t>
      </w:r>
    </w:p>
    <w:p w:rsidR="00D2601A" w:rsidRPr="00C92448" w:rsidRDefault="00D2601A">
      <w:pPr>
        <w:pStyle w:val="Li"/>
        <w:numPr>
          <w:ilvl w:val="1"/>
          <w:numId w:val="70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...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27" w:name="3_3_MANTIS_1819571207743138_98"/>
      <w:bookmarkEnd w:id="27"/>
      <w:r w:rsidRPr="00C92448">
        <w:rPr>
          <w:rFonts w:ascii="맑은 고딕" w:eastAsia="맑은 고딕" w:hAnsi="맑은 고딕"/>
        </w:rPr>
        <w:t xml:space="preserve">3.3. 이슈 트래커(Redmine 또는 MANTIS BT)와 연동하는 방법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이 기능은 최초에 Mantis만 지원을 했었는데, Mantis에 로그인한 상태로 한두 번의 클릭만 해서 이슈를 등록할 수 있습니다. Redmine을 사용하는 경우엔 간단히 링크 정도만 지원하고 있습니다(즉, 다른 이슈 트래커도 링크만 제공하는 식으로 연결할 수 있습니다). </w:t>
      </w:r>
    </w:p>
    <w:p w:rsidR="00D2601A" w:rsidRPr="00C92448" w:rsidRDefault="00D2601A">
      <w:pPr>
        <w:pStyle w:val="Li"/>
        <w:numPr>
          <w:ilvl w:val="0"/>
          <w:numId w:val="7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Browser 프로젝트의</w:t>
      </w:r>
      <w:r w:rsidR="000B042A">
        <w:rPr>
          <w:rFonts w:ascii="맑은 고딕" w:eastAsia="맑은 고딕" w:hAnsi="맑은 고딕"/>
        </w:rPr>
        <w:t xml:space="preserve"> site.</w:t>
      </w:r>
      <w:r w:rsidR="000B042A">
        <w:rPr>
          <w:rFonts w:ascii="맑은 고딕" w:eastAsia="맑은 고딕" w:hAnsi="맑은 고딕" w:hint="eastAsia"/>
          <w:lang w:eastAsia="ko-KR"/>
        </w:rPr>
        <w:t>config</w:t>
      </w:r>
      <w:r w:rsidRPr="00C92448">
        <w:rPr>
          <w:rFonts w:ascii="맑은 고딕" w:eastAsia="맑은 고딕" w:hAnsi="맑은 고딕"/>
        </w:rPr>
        <w:t xml:space="preserve"> 파일을 엽니다. </w:t>
      </w:r>
    </w:p>
    <w:p w:rsidR="00D2601A" w:rsidRPr="00C92448" w:rsidRDefault="000B042A">
      <w:pPr>
        <w:pStyle w:val="Ol"/>
        <w:numPr>
          <w:ilvl w:val="0"/>
          <w:numId w:val="7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lang w:eastAsia="ko-KR"/>
        </w:rPr>
        <w:t>ISSUE TRACKER</w:t>
      </w:r>
      <w:r w:rsidR="00D2601A" w:rsidRPr="00C92448">
        <w:rPr>
          <w:rFonts w:ascii="맑은 고딕" w:eastAsia="맑은 고딕" w:hAnsi="맑은 고딕"/>
        </w:rPr>
        <w:t xml:space="preserve"> 섹션에서 </w:t>
      </w:r>
      <w:r w:rsidRPr="000B042A">
        <w:rPr>
          <w:rFonts w:ascii="맑은 고딕" w:eastAsia="맑은 고딕" w:hAnsi="맑은 고딕"/>
        </w:rPr>
        <w:t xml:space="preserve">g_issue_tracker_info </w:t>
      </w:r>
      <w:r>
        <w:rPr>
          <w:rFonts w:ascii="맑은 고딕" w:eastAsia="맑은 고딕" w:hAnsi="맑은 고딕" w:hint="eastAsia"/>
          <w:lang w:eastAsia="ko-KR"/>
        </w:rPr>
        <w:t>아래 값을</w:t>
      </w:r>
      <w:r w:rsidR="00D2601A" w:rsidRPr="00C92448">
        <w:rPr>
          <w:rFonts w:ascii="맑은 고딕" w:eastAsia="맑은 고딕" w:hAnsi="맑은 고딕"/>
        </w:rPr>
        <w:t xml:space="preserve"> 수정합니다. </w:t>
      </w:r>
    </w:p>
    <w:p w:rsidR="00D2601A" w:rsidRPr="00C92448" w:rsidRDefault="000B042A">
      <w:pPr>
        <w:pStyle w:val="Li"/>
        <w:numPr>
          <w:ilvl w:val="1"/>
          <w:numId w:val="74"/>
        </w:numPr>
        <w:rPr>
          <w:rFonts w:ascii="맑은 고딕" w:eastAsia="맑은 고딕" w:hAnsi="맑은 고딕"/>
        </w:rPr>
      </w:pPr>
      <w:proofErr w:type="gramStart"/>
      <w:r>
        <w:rPr>
          <w:rFonts w:ascii="맑은 고딕" w:eastAsia="맑은 고딕" w:hAnsi="맑은 고딕" w:hint="eastAsia"/>
          <w:lang w:eastAsia="ko-KR"/>
        </w:rPr>
        <w:t>uri :</w:t>
      </w:r>
      <w:proofErr w:type="gramEnd"/>
      <w:r>
        <w:rPr>
          <w:rFonts w:ascii="맑은 고딕" w:eastAsia="맑은 고딕" w:hAnsi="맑은 고딕" w:hint="eastAsia"/>
          <w:lang w:eastAsia="ko-KR"/>
        </w:rPr>
        <w:t xml:space="preserve"> 이슈를 등록할 때 사용하는 웹 페이지의 주소를 입력합니다.</w:t>
      </w:r>
    </w:p>
    <w:p w:rsidR="00D2601A" w:rsidRPr="00C92448" w:rsidRDefault="000B042A">
      <w:pPr>
        <w:pStyle w:val="Li"/>
        <w:numPr>
          <w:ilvl w:val="1"/>
          <w:numId w:val="74"/>
        </w:numPr>
        <w:rPr>
          <w:rFonts w:ascii="맑은 고딕" w:eastAsia="맑은 고딕" w:hAnsi="맑은 고딕"/>
        </w:rPr>
      </w:pPr>
      <w:proofErr w:type="gramStart"/>
      <w:r>
        <w:rPr>
          <w:rFonts w:ascii="맑은 고딕" w:eastAsia="맑은 고딕" w:hAnsi="맑은 고딕" w:hint="eastAsia"/>
          <w:lang w:eastAsia="ko-KR"/>
        </w:rPr>
        <w:t>name :</w:t>
      </w:r>
      <w:proofErr w:type="gramEnd"/>
      <w:r>
        <w:rPr>
          <w:rFonts w:ascii="맑은 고딕" w:eastAsia="맑은 고딕" w:hAnsi="맑은 고딕" w:hint="eastAsia"/>
          <w:lang w:eastAsia="ko-KR"/>
        </w:rPr>
        <w:t xml:space="preserve"> 사이트에서 표시할 이름으로 적당히 이슈 트래커의 이름을 입력합니다.</w:t>
      </w:r>
    </w:p>
    <w:p w:rsidR="00D2601A" w:rsidRPr="00C92448" w:rsidRDefault="00D2601A">
      <w:pPr>
        <w:pStyle w:val="Ol"/>
        <w:numPr>
          <w:ilvl w:val="0"/>
          <w:numId w:val="7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Redmine 또는 Mantis 등에 로그인한 상태에서 테스트를 진행합니다. </w:t>
      </w:r>
    </w:p>
    <w:p w:rsidR="00D2601A" w:rsidRPr="00C92448" w:rsidRDefault="00D2601A">
      <w:pPr>
        <w:pStyle w:val="Li"/>
        <w:numPr>
          <w:ilvl w:val="1"/>
          <w:numId w:val="7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Browser에서 특정 오류를 클릭하고 </w:t>
      </w:r>
    </w:p>
    <w:p w:rsidR="00D2601A" w:rsidRPr="00C92448" w:rsidRDefault="00D2601A">
      <w:pPr>
        <w:pStyle w:val="Li"/>
        <w:numPr>
          <w:ilvl w:val="1"/>
          <w:numId w:val="7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Report this to MANTIS! 링크를 클릭합니다. </w:t>
      </w:r>
    </w:p>
    <w:p w:rsidR="00D2601A" w:rsidRPr="00C92448" w:rsidRDefault="00D2601A">
      <w:pPr>
        <w:pStyle w:val="Ol"/>
        <w:numPr>
          <w:ilvl w:val="1"/>
          <w:numId w:val="7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오류 보고 화면이 바로 뜨고, 확인 버튼만 눌러서 이슈가 잘 등록이 되는지 확인합니다. </w:t>
      </w:r>
    </w:p>
    <w:p w:rsidR="00D2601A" w:rsidRPr="00C92448" w:rsidRDefault="00D2601A">
      <w:pPr>
        <w:pStyle w:val="Li"/>
        <w:numPr>
          <w:ilvl w:val="2"/>
          <w:numId w:val="7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Mantis의 경우 내용이 자동 입력되므로 확인 버튼만 누르면 됩니다. </w:t>
      </w:r>
    </w:p>
    <w:p w:rsidR="00D2601A" w:rsidRPr="00C92448" w:rsidRDefault="00D2601A">
      <w:pPr>
        <w:pStyle w:val="Ol"/>
        <w:numPr>
          <w:ilvl w:val="2"/>
          <w:numId w:val="7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다른 이슈 트래커는 내용을 직접 입력하셔야 해요. </w:t>
      </w:r>
    </w:p>
    <w:p w:rsidR="00D2601A" w:rsidRPr="00C92448" w:rsidRDefault="00D2601A">
      <w:pPr>
        <w:pStyle w:val="Li"/>
        <w:numPr>
          <w:ilvl w:val="3"/>
          <w:numId w:val="77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GET 방식을 이용해서 파라미터를 전달하는 방법이 있으면 Mantis처럼 내용을 자동 입력할 수 있습니다.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28" w:name="3_4_SCM_7084588878788054_72638"/>
      <w:bookmarkEnd w:id="28"/>
      <w:r w:rsidRPr="00C92448">
        <w:rPr>
          <w:rFonts w:ascii="맑은 고딕" w:eastAsia="맑은 고딕" w:hAnsi="맑은 고딕"/>
        </w:rPr>
        <w:lastRenderedPageBreak/>
        <w:t>3.4. 머큐리얼</w:t>
      </w:r>
      <w:hyperlink w:anchor="FOOTNOTE-7" w:history="1">
        <w:r w:rsidRPr="00C92448">
          <w:rPr>
            <w:rFonts w:ascii="맑은 고딕" w:eastAsia="맑은 고딕" w:hAnsi="맑은 고딕"/>
            <w:color w:val="0000FF"/>
            <w:u w:val="single"/>
            <w:vertAlign w:val="superscript"/>
          </w:rPr>
          <w:t>7</w:t>
        </w:r>
      </w:hyperlink>
      <w:r w:rsidRPr="00C92448">
        <w:rPr>
          <w:rFonts w:ascii="맑은 고딕" w:eastAsia="맑은 고딕" w:hAnsi="맑은 고딕"/>
        </w:rPr>
        <w:t xml:space="preserve"> 등의 </w:t>
      </w:r>
      <w:hyperlink r:id="rId11" w:history="1">
        <w:bookmarkStart w:id="29" w:name="yhsw"/>
        <w:r w:rsidRPr="00C92448">
          <w:rPr>
            <w:rFonts w:ascii="맑은 고딕" w:eastAsia="맑은 고딕" w:hAnsi="맑은 고딕"/>
            <w:color w:val="0000FF"/>
            <w:u w:val="single"/>
          </w:rPr>
          <w:t>SCM</w:t>
        </w:r>
        <w:hyperlink w:anchor="FOOTNOTE-8" w:history="1">
          <w:r w:rsidRPr="00C92448">
            <w:rPr>
              <w:rFonts w:ascii="맑은 고딕" w:eastAsia="맑은 고딕" w:hAnsi="맑은 고딕"/>
              <w:color w:val="0000FF"/>
              <w:u w:val="single"/>
              <w:vertAlign w:val="superscript"/>
            </w:rPr>
            <w:t>8</w:t>
          </w:r>
        </w:hyperlink>
      </w:hyperlink>
      <w:bookmarkEnd w:id="29"/>
      <w:r w:rsidRPr="00C92448">
        <w:rPr>
          <w:rFonts w:ascii="맑은 고딕" w:eastAsia="맑은 고딕" w:hAnsi="맑은 고딕"/>
        </w:rPr>
        <w:t xml:space="preserve">과 연동하는 방법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콜스택 상세 보기 화면에서, 소스 위치에 파일명이 출력됩니다. 이 정보를 이용해서, 기존에 SCM과 연동이 가능합니다. </w:t>
      </w:r>
    </w:p>
    <w:p w:rsidR="00D2601A" w:rsidRPr="00C92448" w:rsidRDefault="00D2601A">
      <w:pPr>
        <w:pStyle w:val="U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시작하기 전에</w:t>
      </w:r>
      <w:r w:rsidRPr="00C92448">
        <w:rPr>
          <w:rFonts w:ascii="맑은 고딕" w:eastAsia="맑은 고딕" w:hAnsi="맑은 고딕"/>
        </w:rPr>
        <w:t xml:space="preserve">: </w:t>
      </w:r>
    </w:p>
    <w:p w:rsidR="00D2601A" w:rsidRPr="00C92448" w:rsidRDefault="00D2601A">
      <w:pPr>
        <w:pStyle w:val="Li"/>
        <w:numPr>
          <w:ilvl w:val="0"/>
          <w:numId w:val="7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HTTP 형태로 소스에 접근할 수 있는 경우에만 가능합니다. </w:t>
      </w:r>
    </w:p>
    <w:p w:rsidR="00D2601A" w:rsidRPr="00C92448" w:rsidRDefault="00D2601A">
      <w:pPr>
        <w:pStyle w:val="Li"/>
        <w:numPr>
          <w:ilvl w:val="0"/>
          <w:numId w:val="7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머큐리얼은 보통 HTTP를 사용하므로, 이 기능을 적용하기에는 아주 적격. </w:t>
      </w:r>
    </w:p>
    <w:p w:rsidR="00D2601A" w:rsidRPr="00C92448" w:rsidRDefault="00D2601A">
      <w:pPr>
        <w:pStyle w:val="Li"/>
        <w:numPr>
          <w:ilvl w:val="0"/>
          <w:numId w:val="78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만약 추가 설정이 필요하다면 </w:t>
      </w:r>
      <w:r w:rsidRPr="00C92448">
        <w:rPr>
          <w:rFonts w:ascii="맑은 고딕" w:eastAsia="맑은 고딕" w:hAnsi="맑은 고딕"/>
          <w:shd w:val="solid" w:color="FFFF00" w:fill="auto"/>
        </w:rPr>
        <w:t>(SCM 관리자의 할 일)</w:t>
      </w:r>
      <w:r w:rsidRPr="00C92448">
        <w:rPr>
          <w:rFonts w:ascii="맑은 고딕" w:eastAsia="맑은 고딕" w:hAnsi="맑은 고딕"/>
        </w:rPr>
        <w:t xml:space="preserve">입니다.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설정하기</w:t>
      </w:r>
      <w:r w:rsidRPr="00C92448">
        <w:rPr>
          <w:rFonts w:ascii="맑은 고딕" w:eastAsia="맑은 고딕" w:hAnsi="맑은 고딕"/>
        </w:rPr>
        <w:t xml:space="preserve">: </w:t>
      </w:r>
    </w:p>
    <w:p w:rsidR="00D2601A" w:rsidRPr="00C92448" w:rsidRDefault="00D2601A">
      <w:pPr>
        <w:pStyle w:val="Li"/>
        <w:numPr>
          <w:ilvl w:val="0"/>
          <w:numId w:val="7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Browser 프로젝트의 site.</w:t>
      </w:r>
      <w:r w:rsidR="000B042A">
        <w:rPr>
          <w:rFonts w:ascii="맑은 고딕" w:eastAsia="맑은 고딕" w:hAnsi="맑은 고딕" w:hint="eastAsia"/>
          <w:lang w:eastAsia="ko-KR"/>
        </w:rPr>
        <w:t>config</w:t>
      </w:r>
      <w:r w:rsidRPr="00C92448">
        <w:rPr>
          <w:rFonts w:ascii="맑은 고딕" w:eastAsia="맑은 고딕" w:hAnsi="맑은 고딕"/>
        </w:rPr>
        <w:t xml:space="preserve"> 파일을 엽니다. </w:t>
      </w:r>
    </w:p>
    <w:p w:rsidR="00D2601A" w:rsidRPr="00C92448" w:rsidRDefault="000B042A">
      <w:pPr>
        <w:pStyle w:val="Ol"/>
        <w:numPr>
          <w:ilvl w:val="0"/>
          <w:numId w:val="79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lang w:eastAsia="ko-KR"/>
        </w:rPr>
        <w:t xml:space="preserve">VERSION CONTROL SYSTEM </w:t>
      </w:r>
      <w:r w:rsidR="00D2601A" w:rsidRPr="00C92448">
        <w:rPr>
          <w:rFonts w:ascii="맑은 고딕" w:eastAsia="맑은 고딕" w:hAnsi="맑은 고딕"/>
        </w:rPr>
        <w:t xml:space="preserve">섹션에서 </w:t>
      </w:r>
      <w:r w:rsidRPr="000B042A">
        <w:rPr>
          <w:rFonts w:ascii="맑은 고딕" w:eastAsia="맑은 고딕" w:hAnsi="맑은 고딕"/>
        </w:rPr>
        <w:t xml:space="preserve">g_repo_search_pattern </w:t>
      </w:r>
      <w:r>
        <w:rPr>
          <w:rFonts w:ascii="맑은 고딕" w:eastAsia="맑은 고딕" w:hAnsi="맑은 고딕" w:hint="eastAsia"/>
          <w:lang w:eastAsia="ko-KR"/>
        </w:rPr>
        <w:t>설정 값을</w:t>
      </w:r>
      <w:r w:rsidR="00D2601A" w:rsidRPr="00C92448">
        <w:rPr>
          <w:rFonts w:ascii="맑은 고딕" w:eastAsia="맑은 고딕" w:hAnsi="맑은 고딕"/>
        </w:rPr>
        <w:t xml:space="preserve"> 알맞게 고칩니다. </w:t>
      </w:r>
    </w:p>
    <w:p w:rsidR="00D2601A" w:rsidRPr="00C92448" w:rsidRDefault="00D2601A">
      <w:pPr>
        <w:pStyle w:val="Li"/>
        <w:numPr>
          <w:ilvl w:val="1"/>
          <w:numId w:val="80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SCM별로 리턴할 값을 만드는 작업이 달라서 자세한 설명은 생략하겠습니다. </w:t>
      </w:r>
    </w:p>
    <w:p w:rsidR="00D2601A" w:rsidRPr="00C92448" w:rsidRDefault="000B042A">
      <w:pPr>
        <w:pStyle w:val="Li"/>
        <w:numPr>
          <w:ilvl w:val="1"/>
          <w:numId w:val="8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lang w:eastAsia="ko-KR"/>
        </w:rPr>
        <w:t>입력하는 패턴은 리비전/파일을 검색할 때 사용하시던 웹 사이트의 주소인데, &lt;keyword&gt; 부분은 크래시웹에서 클릭한 파일 명으로 치환해 주게 되어 있습니다.</w:t>
      </w:r>
    </w:p>
    <w:p w:rsidR="00D2601A" w:rsidRPr="00C92448" w:rsidRDefault="00D2601A">
      <w:pPr>
        <w:pStyle w:val="Li"/>
        <w:numPr>
          <w:ilvl w:val="0"/>
          <w:numId w:val="79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콜스택 상세 보기 화면에서 소스위치의 파일 명을 클릭했을 때, 원하는 결과가 출력되는지 확인합니다.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30" w:name="3_5_8547644945792854_830283699"/>
      <w:bookmarkEnd w:id="30"/>
      <w:r w:rsidRPr="00C92448">
        <w:rPr>
          <w:rFonts w:ascii="맑은 고딕" w:eastAsia="맑은 고딕" w:hAnsi="맑은 고딕"/>
        </w:rPr>
        <w:t xml:space="preserve">3.5. 새 프로젝트를 추가하는 방법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새로운 프로젝트를 추가하거나, 기존 프로젝트의 배포 버전(사내 개발 버전, 사용자 배포 버전 분리 같은)에 따라 구분해서 사용할 수도 있습니다. 이때, 위의 설정을 다시 다 하는 것은 아니고, 설치 단계에서 생성한 데이터베이스(CRASHWEB_DB)에 새로운 프로젝트를 추가하는 방법으로 비교적 쉽게 할 수 있습니다.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DB 관련된 부분은 </w:t>
      </w:r>
      <w:r w:rsidRPr="00C92448">
        <w:rPr>
          <w:rFonts w:ascii="맑은 고딕" w:eastAsia="맑은 고딕" w:hAnsi="맑은 고딕"/>
          <w:shd w:val="solid" w:color="FFFF00" w:fill="auto"/>
        </w:rPr>
        <w:t>(DBA의 할 일)</w:t>
      </w:r>
      <w:r w:rsidRPr="00C92448">
        <w:rPr>
          <w:rFonts w:ascii="맑은 고딕" w:eastAsia="맑은 고딕" w:hAnsi="맑은 고딕"/>
        </w:rPr>
        <w:t>입니다. 나머지는 </w:t>
      </w:r>
      <w:r w:rsidRPr="00C92448">
        <w:rPr>
          <w:rFonts w:ascii="맑은 고딕" w:eastAsia="맑은 고딕" w:hAnsi="맑은 고딕"/>
          <w:shd w:val="solid" w:color="FFFF00" w:fill="auto"/>
        </w:rPr>
        <w:t>(서버 프로그래머의 할 일)</w:t>
      </w:r>
      <w:r w:rsidRPr="00C92448">
        <w:rPr>
          <w:rFonts w:ascii="맑은 고딕" w:eastAsia="맑은 고딕" w:hAnsi="맑은 고딕"/>
        </w:rPr>
        <w:t xml:space="preserve">입니다. </w:t>
      </w:r>
    </w:p>
    <w:p w:rsidR="00D2601A" w:rsidRPr="00C92448" w:rsidRDefault="00D2601A">
      <w:pPr>
        <w:pStyle w:val="Ol"/>
        <w:numPr>
          <w:ilvl w:val="0"/>
          <w:numId w:val="8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DB에 프로젝트 추가 </w:t>
      </w:r>
    </w:p>
    <w:p w:rsidR="00D2601A" w:rsidRPr="00C92448" w:rsidRDefault="00D2601A">
      <w:pPr>
        <w:pStyle w:val="Li"/>
        <w:numPr>
          <w:ilvl w:val="1"/>
          <w:numId w:val="8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INSERT INTO dbo.tbl_project VALUES ("</w:t>
      </w:r>
      <w:r w:rsidR="00C92448" w:rsidRPr="00C92448">
        <w:rPr>
          <w:rFonts w:ascii="맑은 고딕" w:eastAsia="맑은 고딕" w:hAnsi="맑은 고딕" w:hint="eastAsia"/>
          <w:lang w:eastAsia="ko-KR"/>
        </w:rPr>
        <w:t>게임이름</w:t>
      </w:r>
      <w:r w:rsidRPr="00C92448">
        <w:rPr>
          <w:rFonts w:ascii="맑은 고딕" w:eastAsia="맑은 고딕" w:hAnsi="맑은 고딕"/>
        </w:rPr>
        <w:t xml:space="preserve"> DEV"); </w:t>
      </w:r>
    </w:p>
    <w:p w:rsidR="00D2601A" w:rsidRPr="00C92448" w:rsidRDefault="00D2601A">
      <w:pPr>
        <w:pStyle w:val="Ol"/>
        <w:numPr>
          <w:ilvl w:val="0"/>
          <w:numId w:val="8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위에서 추가한 프로젝트의 project_uid 값을 적어 둡니다. </w:t>
      </w:r>
    </w:p>
    <w:p w:rsidR="00D2601A" w:rsidRPr="00C92448" w:rsidRDefault="00D2601A">
      <w:pPr>
        <w:pStyle w:val="Li"/>
        <w:numPr>
          <w:ilvl w:val="1"/>
          <w:numId w:val="8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SELECT * FROM dbo.tbl_project 로 조회 </w:t>
      </w:r>
    </w:p>
    <w:p w:rsidR="00D2601A" w:rsidRPr="00C92448" w:rsidRDefault="00D2601A">
      <w:pPr>
        <w:pStyle w:val="Li"/>
        <w:numPr>
          <w:ilvl w:val="0"/>
          <w:numId w:val="8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새로 추가한 프로젝트가 보고하는 오류를 접수할 Reception 서버를 구성합니다. </w:t>
      </w:r>
    </w:p>
    <w:p w:rsidR="00D2601A" w:rsidRPr="00C92448" w:rsidRDefault="00D2601A">
      <w:pPr>
        <w:pStyle w:val="Li"/>
        <w:numPr>
          <w:ilvl w:val="0"/>
          <w:numId w:val="8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심볼 서버가 구성되지 않았다면, 먼저 설정하도록 합니다. </w:t>
      </w:r>
    </w:p>
    <w:p w:rsidR="00D2601A" w:rsidRPr="00C92448" w:rsidRDefault="00D2601A">
      <w:pPr>
        <w:pStyle w:val="Ol"/>
        <w:numPr>
          <w:ilvl w:val="0"/>
          <w:numId w:val="8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CrashGatherer 설정 </w:t>
      </w:r>
    </w:p>
    <w:p w:rsidR="00D2601A" w:rsidRPr="00C92448" w:rsidRDefault="00D2601A">
      <w:pPr>
        <w:pStyle w:val="Li"/>
        <w:numPr>
          <w:ilvl w:val="1"/>
          <w:numId w:val="8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lastRenderedPageBreak/>
        <w:t>CWRUN.</w:t>
      </w:r>
      <w:r w:rsidR="00E34B5D">
        <w:rPr>
          <w:rFonts w:ascii="맑은 고딕" w:eastAsia="맑은 고딕" w:hAnsi="맑은 고딕" w:hint="eastAsia"/>
          <w:lang w:eastAsia="ko-KR"/>
        </w:rPr>
        <w:t>config</w:t>
      </w:r>
      <w:r w:rsidRPr="00C92448">
        <w:rPr>
          <w:rFonts w:ascii="맑은 고딕" w:eastAsia="맑은 고딕" w:hAnsi="맑은 고딕"/>
        </w:rPr>
        <w:t xml:space="preserve"> 파일을 열고 </w:t>
      </w:r>
    </w:p>
    <w:p w:rsidR="00D2601A" w:rsidRPr="00C92448" w:rsidRDefault="00D2601A">
      <w:pPr>
        <w:pStyle w:val="Li"/>
        <w:numPr>
          <w:ilvl w:val="1"/>
          <w:numId w:val="8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새로 추가한 프로젝트의 project_uid 값을 입력합니다. </w:t>
      </w:r>
    </w:p>
    <w:p w:rsidR="00D2601A" w:rsidRPr="00C92448" w:rsidRDefault="00D2601A">
      <w:pPr>
        <w:pStyle w:val="Li"/>
        <w:numPr>
          <w:ilvl w:val="0"/>
          <w:numId w:val="8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오래된 파일의 자동 삭제를 위해 DeleteOld.</w:t>
      </w:r>
      <w:r w:rsidR="00BC4A56">
        <w:rPr>
          <w:rFonts w:ascii="맑은 고딕" w:eastAsia="맑은 고딕" w:hAnsi="맑은 고딕" w:hint="eastAsia"/>
          <w:lang w:eastAsia="ko-KR"/>
        </w:rPr>
        <w:t>config</w:t>
      </w:r>
      <w:r w:rsidRPr="00C92448">
        <w:rPr>
          <w:rFonts w:ascii="맑은 고딕" w:eastAsia="맑은 고딕" w:hAnsi="맑은 고딕"/>
        </w:rPr>
        <w:t xml:space="preserve"> 파일을 열어서 대상 폴더를 입력합니다. </w:t>
      </w:r>
    </w:p>
    <w:p w:rsidR="00D2601A" w:rsidRPr="00C92448" w:rsidRDefault="00D2601A">
      <w:pPr>
        <w:pStyle w:val="Li"/>
        <w:numPr>
          <w:ilvl w:val="0"/>
          <w:numId w:val="8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Browser는 있던 것을 그대로 쓰면 되고, 위쪽의 '프로젝트 선택' 메뉴에서 프로젝트를 변경해 봅니다. </w:t>
      </w:r>
    </w:p>
    <w:p w:rsidR="00D2601A" w:rsidRPr="00C92448" w:rsidRDefault="00D2601A">
      <w:pPr>
        <w:pStyle w:val="Li"/>
        <w:numPr>
          <w:ilvl w:val="0"/>
          <w:numId w:val="81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이상 없이 기본적인 테스트가 끝나면, CWRUN.js와 DeleteOld.js를 스케줄러에 등록합니다.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31" w:name="3_6_703849001089111_4163480727"/>
      <w:bookmarkEnd w:id="31"/>
      <w:r w:rsidRPr="00C92448">
        <w:rPr>
          <w:rFonts w:ascii="맑은 고딕" w:eastAsia="맑은 고딕" w:hAnsi="맑은 고딕"/>
        </w:rPr>
        <w:t xml:space="preserve">3.6. 팀 사이트(게시판)과 연동하는 방법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팀원들이 자주 가는 팀 사이트에 '오늘의 크래시 발생 횟수' 같은 정보를 출력하는 방법입니다. </w:t>
      </w:r>
    </w:p>
    <w:p w:rsidR="00D2601A" w:rsidRPr="00C92448" w:rsidRDefault="00D2601A">
      <w:pPr>
        <w:pStyle w:val="Li"/>
        <w:numPr>
          <w:ilvl w:val="0"/>
          <w:numId w:val="8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해당 웹 서버에서 CRASHWEB_DB에 접근할 수 있도록 설정합니다. </w:t>
      </w:r>
    </w:p>
    <w:p w:rsidR="00D2601A" w:rsidRPr="00C92448" w:rsidRDefault="00D2601A">
      <w:pPr>
        <w:pStyle w:val="Ol"/>
        <w:numPr>
          <w:ilvl w:val="0"/>
          <w:numId w:val="8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다음 저장 프로시저를 통해 오늘의 크래시 발생 횟수를 구할 수 있습니다: </w:t>
      </w:r>
    </w:p>
    <w:p w:rsidR="00D2601A" w:rsidRPr="00C92448" w:rsidRDefault="00D2601A">
      <w:pPr>
        <w:pStyle w:val="Li"/>
        <w:numPr>
          <w:ilvl w:val="1"/>
          <w:numId w:val="86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dbo.usp_select_daily_count [project_uid], 0, 0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32" w:name="3_7_9108924039173871_536254786"/>
      <w:bookmarkEnd w:id="32"/>
      <w:r w:rsidRPr="00C92448">
        <w:rPr>
          <w:rFonts w:ascii="맑은 고딕" w:eastAsia="맑은 고딕" w:hAnsi="맑은 고딕"/>
        </w:rPr>
        <w:t xml:space="preserve">3.7. 이메일 (또는 </w:t>
      </w:r>
      <w:hyperlink r:id="rId12" w:history="1">
        <w:bookmarkStart w:id="33" w:name="f6gb"/>
        <w:r w:rsidRPr="00C92448">
          <w:rPr>
            <w:rFonts w:ascii="맑은 고딕" w:eastAsia="맑은 고딕" w:hAnsi="맑은 고딕"/>
            <w:color w:val="0000FF"/>
            <w:u w:val="single"/>
          </w:rPr>
          <w:t>야머</w:t>
        </w:r>
      </w:hyperlink>
      <w:bookmarkEnd w:id="33"/>
      <w:r w:rsidRPr="00C92448">
        <w:rPr>
          <w:rFonts w:ascii="맑은 고딕" w:eastAsia="맑은 고딕" w:hAnsi="맑은 고딕"/>
        </w:rPr>
        <w:t xml:space="preserve">)와 연동하는 방법 </w:t>
      </w:r>
    </w:p>
    <w:p w:rsidR="00D2601A" w:rsidRPr="00C92448" w:rsidRDefault="00D2601A">
      <w:p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짧은 시간에 같은 오류가 반복적으로 발생하면, 매우 위험한 상황일 가능성이 높습니다. 이를 가능한 빨리 알아차리기 위해 이메일 알람을 설정하는 방법이 있습니다.</w:t>
      </w:r>
      <w:r w:rsidRPr="00C92448">
        <w:rPr>
          <w:rFonts w:ascii="맑은 고딕" w:eastAsia="맑은 고딕" w:hAnsi="맑은 고딕"/>
        </w:rPr>
        <w:br/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메일 발송 관련 DB 수정은 </w:t>
      </w:r>
      <w:r w:rsidRPr="00C92448">
        <w:rPr>
          <w:rFonts w:ascii="맑은 고딕" w:eastAsia="맑은 고딕" w:hAnsi="맑은 고딕"/>
          <w:shd w:val="solid" w:color="FFFF00" w:fill="auto"/>
        </w:rPr>
        <w:t>(DBA의 할 일)</w:t>
      </w:r>
      <w:r w:rsidRPr="00C92448">
        <w:rPr>
          <w:rFonts w:ascii="맑은 고딕" w:eastAsia="맑은 고딕" w:hAnsi="맑은 고딕"/>
        </w:rPr>
        <w:t>입니다. 하지만 다른 부분도 있으니 서버 프로그래머도 같이 설정하고 확인해 보시기 바랍니다.</w:t>
      </w:r>
      <w:r w:rsidRPr="00C92448">
        <w:rPr>
          <w:rFonts w:ascii="맑은 고딕" w:eastAsia="맑은 고딕" w:hAnsi="맑은 고딕"/>
        </w:rPr>
        <w:br/>
      </w:r>
    </w:p>
    <w:p w:rsidR="00D2601A" w:rsidRPr="00C92448" w:rsidRDefault="00D2601A">
      <w:pPr>
        <w:pStyle w:val="Ol"/>
        <w:numPr>
          <w:ilvl w:val="0"/>
          <w:numId w:val="8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메일 발송은 DB에서 msdb.dbo.sp_send_dbmail 방식을 이용합니다.</w:t>
      </w:r>
      <w:hyperlink w:anchor="FOOTNOTE-9" w:history="1">
        <w:r w:rsidRPr="00C92448">
          <w:rPr>
            <w:rFonts w:ascii="맑은 고딕" w:eastAsia="맑은 고딕" w:hAnsi="맑은 고딕"/>
            <w:color w:val="0000FF"/>
            <w:u w:val="single"/>
            <w:vertAlign w:val="superscript"/>
          </w:rPr>
          <w:t>9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8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먼저 메일 발송이 가능하도록 설정합니다. </w:t>
      </w:r>
    </w:p>
    <w:p w:rsidR="00D2601A" w:rsidRPr="00C92448" w:rsidRDefault="00D2601A">
      <w:pPr>
        <w:pStyle w:val="Li"/>
        <w:numPr>
          <w:ilvl w:val="1"/>
          <w:numId w:val="8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기본 계정: CrashwebUser </w:t>
      </w:r>
    </w:p>
    <w:p w:rsidR="00D2601A" w:rsidRPr="00C92448" w:rsidRDefault="00D2601A">
      <w:pPr>
        <w:pStyle w:val="Li"/>
        <w:numPr>
          <w:ilvl w:val="1"/>
          <w:numId w:val="8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실제 메일을 발송할 SP: dbo.usp_insert_report_info </w:t>
      </w:r>
    </w:p>
    <w:p w:rsidR="00D2601A" w:rsidRPr="00C92448" w:rsidRDefault="00D2601A">
      <w:pPr>
        <w:pStyle w:val="Ol"/>
        <w:numPr>
          <w:ilvl w:val="0"/>
          <w:numId w:val="8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SQL Server Management Studio를 열어서 dbo.usp_insert_report_info를 편집합니다. </w:t>
      </w:r>
    </w:p>
    <w:p w:rsidR="00D2601A" w:rsidRPr="00C92448" w:rsidRDefault="00D2601A">
      <w:pPr>
        <w:pStyle w:val="Li"/>
        <w:numPr>
          <w:ilvl w:val="1"/>
          <w:numId w:val="8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현재는 설정이 따로 빠져 있지 않습니다(직접 프로시저를 편집해야). </w:t>
      </w:r>
    </w:p>
    <w:p w:rsidR="00D2601A" w:rsidRPr="00C92448" w:rsidRDefault="00D2601A">
      <w:pPr>
        <w:pStyle w:val="Ol"/>
        <w:numPr>
          <w:ilvl w:val="1"/>
          <w:numId w:val="8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msdb.dbo.sp_send_dbmail 호출하는 부분을 보시고 </w:t>
      </w:r>
    </w:p>
    <w:p w:rsidR="00D2601A" w:rsidRPr="00C92448" w:rsidRDefault="00D2601A">
      <w:pPr>
        <w:pStyle w:val="Li"/>
        <w:numPr>
          <w:ilvl w:val="2"/>
          <w:numId w:val="90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recipients, copy_recipients 등의 설정을 합니다. </w:t>
      </w:r>
    </w:p>
    <w:p w:rsidR="00D2601A" w:rsidRPr="00C92448" w:rsidRDefault="00D2601A">
      <w:pPr>
        <w:pStyle w:val="3"/>
        <w:spacing w:after="280" w:afterAutospacing="1"/>
        <w:rPr>
          <w:rFonts w:ascii="맑은 고딕" w:eastAsia="맑은 고딕" w:hAnsi="맑은 고딕"/>
        </w:rPr>
      </w:pPr>
      <w:bookmarkStart w:id="34" w:name="3_7_1_6927773021161556_9683118"/>
      <w:bookmarkEnd w:id="34"/>
      <w:r w:rsidRPr="00C92448">
        <w:rPr>
          <w:rFonts w:ascii="맑은 고딕" w:eastAsia="맑은 고딕" w:hAnsi="맑은 고딕"/>
        </w:rPr>
        <w:lastRenderedPageBreak/>
        <w:t xml:space="preserve">3.7.1. 알람이 발송되는 조건을 수정하려면?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msdb.dbo.sp_send_dbmail 호출하는 부분 바로 위에 기본 조건이 몇 개 있습니다. 기본 조건이 마음에 들지 않으면, 적절하게 수정해서 원하는 때에 메일 알람을 받으실 수 있습니다. </w:t>
      </w:r>
    </w:p>
    <w:p w:rsidR="00D2601A" w:rsidRPr="00C92448" w:rsidRDefault="00D2601A">
      <w:pPr>
        <w:pStyle w:val="U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  <w:b/>
        </w:rPr>
        <w:t>기본 조건</w:t>
      </w:r>
      <w:r w:rsidRPr="00C92448">
        <w:rPr>
          <w:rFonts w:ascii="맑은 고딕" w:eastAsia="맑은 고딕" w:hAnsi="맑은 고딕"/>
        </w:rPr>
        <w:t xml:space="preserve">: </w:t>
      </w:r>
    </w:p>
    <w:p w:rsidR="00D2601A" w:rsidRPr="00C92448" w:rsidRDefault="00D2601A">
      <w:pPr>
        <w:pStyle w:val="Li"/>
        <w:numPr>
          <w:ilvl w:val="0"/>
          <w:numId w:val="9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5분 안에 동일한 오류가 3개 이상 보고되었는가? </w:t>
      </w:r>
    </w:p>
    <w:p w:rsidR="00D2601A" w:rsidRPr="00C92448" w:rsidRDefault="00D2601A">
      <w:pPr>
        <w:pStyle w:val="Li"/>
        <w:numPr>
          <w:ilvl w:val="0"/>
          <w:numId w:val="9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10분 안에 동일한 오류가 3개 이상 보고되었는가? </w:t>
      </w:r>
    </w:p>
    <w:p w:rsidR="00D2601A" w:rsidRPr="00C92448" w:rsidRDefault="00D2601A">
      <w:pPr>
        <w:pStyle w:val="Li"/>
        <w:numPr>
          <w:ilvl w:val="0"/>
          <w:numId w:val="91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30분 안에 동일한 오류가 10개 이상 보고되었는가? </w:t>
      </w:r>
    </w:p>
    <w:p w:rsidR="00D2601A" w:rsidRPr="00C92448" w:rsidRDefault="00D2601A">
      <w:pPr>
        <w:pStyle w:val="Li"/>
        <w:numPr>
          <w:ilvl w:val="0"/>
          <w:numId w:val="91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시간에 관계 없이 동일한 오류가 10개 이상 보고되었는가? </w:t>
      </w:r>
    </w:p>
    <w:p w:rsidR="00D2601A" w:rsidRPr="00C92448" w:rsidRDefault="00D2601A">
      <w:pPr>
        <w:pStyle w:val="3"/>
        <w:spacing w:after="280" w:afterAutospacing="1"/>
        <w:rPr>
          <w:rFonts w:ascii="맑은 고딕" w:eastAsia="맑은 고딕" w:hAnsi="맑은 고딕"/>
        </w:rPr>
      </w:pPr>
      <w:bookmarkStart w:id="35" w:name="3_7_2_555273212492466_47571083"/>
      <w:bookmarkEnd w:id="35"/>
      <w:r w:rsidRPr="00C92448">
        <w:rPr>
          <w:rFonts w:ascii="맑은 고딕" w:eastAsia="맑은 고딕" w:hAnsi="맑은 고딕"/>
        </w:rPr>
        <w:t xml:space="preserve">3.7.2. 야머와 연동하는 방법 </w:t>
      </w:r>
    </w:p>
    <w:p w:rsidR="00D2601A" w:rsidRPr="00C92448" w:rsidRDefault="00C92448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 w:hint="eastAsia"/>
          <w:lang w:eastAsia="ko-KR"/>
        </w:rPr>
        <w:t>어떤</w:t>
      </w:r>
      <w:r w:rsidR="00D2601A" w:rsidRPr="00C92448">
        <w:rPr>
          <w:rFonts w:ascii="맑은 고딕" w:eastAsia="맑은 고딕" w:hAnsi="맑은 고딕"/>
        </w:rPr>
        <w:t xml:space="preserve"> 팀에서는 야머의 이메일 포스팅 기능을 이용해서 야머와 연동하고 있습니다.</w:t>
      </w:r>
      <w:r w:rsidR="00D2601A" w:rsidRPr="00C92448">
        <w:rPr>
          <w:rFonts w:ascii="맑은 고딕" w:eastAsia="맑은 고딕" w:hAnsi="맑은 고딕"/>
        </w:rPr>
        <w:br/>
      </w:r>
    </w:p>
    <w:p w:rsidR="00C92448" w:rsidRPr="00C92448" w:rsidRDefault="00C92448">
      <w:pPr>
        <w:pStyle w:val="Ol"/>
        <w:numPr>
          <w:ilvl w:val="0"/>
          <w:numId w:val="9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 w:hint="eastAsia"/>
          <w:lang w:eastAsia="ko-KR"/>
        </w:rPr>
        <w:t>도메인에 새 계정을 하나 만듭니다.</w:t>
      </w:r>
    </w:p>
    <w:p w:rsidR="00C92448" w:rsidRPr="00C92448" w:rsidRDefault="00C92448" w:rsidP="00C92448">
      <w:pPr>
        <w:pStyle w:val="Ol"/>
        <w:numPr>
          <w:ilvl w:val="1"/>
          <w:numId w:val="9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 w:hint="eastAsia"/>
          <w:lang w:eastAsia="ko-KR"/>
        </w:rPr>
        <w:t xml:space="preserve">구글 앱스 사용자는 </w:t>
      </w:r>
      <w:hyperlink r:id="rId13" w:history="1">
        <w:bookmarkStart w:id="36" w:name="ek_k"/>
        <w:r w:rsidR="00D2601A" w:rsidRPr="00C92448">
          <w:rPr>
            <w:rFonts w:ascii="맑은 고딕" w:eastAsia="맑은 고딕" w:hAnsi="맑은 고딕"/>
            <w:color w:val="0000FF"/>
            <w:u w:val="single"/>
          </w:rPr>
          <w:t>구글 그룹스</w:t>
        </w:r>
      </w:hyperlink>
      <w:bookmarkEnd w:id="36"/>
      <w:r w:rsidR="00D2601A" w:rsidRPr="00C92448">
        <w:rPr>
          <w:rFonts w:ascii="맑은 고딕" w:eastAsia="맑은 고딕" w:hAnsi="맑은 고딕"/>
        </w:rPr>
        <w:t>를 통해서 전용 이메일 계정을 하나 만듭니다.</w:t>
      </w:r>
    </w:p>
    <w:p w:rsidR="00C92448" w:rsidRPr="00C92448" w:rsidRDefault="00D2601A" w:rsidP="00C92448">
      <w:pPr>
        <w:pStyle w:val="Ol"/>
        <w:numPr>
          <w:ilvl w:val="2"/>
          <w:numId w:val="9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무료로 이메일과 비슷한 기능을 할 수 있으므로 </w:t>
      </w:r>
    </w:p>
    <w:p w:rsidR="00D2601A" w:rsidRPr="00C92448" w:rsidRDefault="00D2601A" w:rsidP="00C92448">
      <w:pPr>
        <w:pStyle w:val="Ol"/>
        <w:numPr>
          <w:ilvl w:val="2"/>
          <w:numId w:val="93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그룹스는 비공개로 만드는 것을 추천 </w:t>
      </w:r>
    </w:p>
    <w:p w:rsidR="00D2601A" w:rsidRPr="00C92448" w:rsidRDefault="00D2601A">
      <w:pPr>
        <w:pStyle w:val="Li"/>
        <w:numPr>
          <w:ilvl w:val="0"/>
          <w:numId w:val="9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이 계정으로 야머 계정을 하나 생성합니다. </w:t>
      </w:r>
    </w:p>
    <w:p w:rsidR="00D2601A" w:rsidRPr="00C92448" w:rsidRDefault="00D2601A">
      <w:pPr>
        <w:pStyle w:val="Ol"/>
        <w:numPr>
          <w:ilvl w:val="0"/>
          <w:numId w:val="9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이 계정으로 야머에 로그인 한 후에 이메일 포스팅이 가능하도록 설정을 합니다. </w:t>
      </w:r>
    </w:p>
    <w:p w:rsidR="00D2601A" w:rsidRPr="00C92448" w:rsidRDefault="00D2601A">
      <w:pPr>
        <w:pStyle w:val="Li"/>
        <w:numPr>
          <w:ilvl w:val="1"/>
          <w:numId w:val="9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비공개 그룹에 포스팅하려면 해당 그룹에 가입이 되어 있어야 하고 </w:t>
      </w:r>
    </w:p>
    <w:p w:rsidR="00D2601A" w:rsidRPr="00C92448" w:rsidRDefault="00D2601A">
      <w:pPr>
        <w:pStyle w:val="Ol"/>
        <w:numPr>
          <w:ilvl w:val="1"/>
          <w:numId w:val="94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이메일 포스팅은 기본적으로 막혀 있으니, 설정에서 풀어야 하고 등 </w:t>
      </w:r>
    </w:p>
    <w:p w:rsidR="00D2601A" w:rsidRPr="00C92448" w:rsidRDefault="00D2601A">
      <w:pPr>
        <w:pStyle w:val="Li"/>
        <w:numPr>
          <w:ilvl w:val="2"/>
          <w:numId w:val="95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Account - Notifications - Post by Email - Require me to confirm… </w:t>
      </w:r>
    </w:p>
    <w:p w:rsidR="00D2601A" w:rsidRPr="00C92448" w:rsidRDefault="00D2601A">
      <w:pPr>
        <w:pStyle w:val="Ol"/>
        <w:numPr>
          <w:ilvl w:val="0"/>
          <w:numId w:val="9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이메일 포스팅이 잘 되는지 확인합니다. </w:t>
      </w:r>
    </w:p>
    <w:p w:rsidR="00D2601A" w:rsidRPr="00C92448" w:rsidRDefault="00D2601A">
      <w:pPr>
        <w:pStyle w:val="Li"/>
        <w:numPr>
          <w:ilvl w:val="1"/>
          <w:numId w:val="96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이메일 포스팅 기능에 대해서는 야머 공식 사이트의 도움말을 참조 </w:t>
      </w:r>
    </w:p>
    <w:p w:rsidR="00D2601A" w:rsidRPr="00C92448" w:rsidRDefault="00D2601A">
      <w:pPr>
        <w:pStyle w:val="Li"/>
        <w:numPr>
          <w:ilvl w:val="0"/>
          <w:numId w:val="9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msdb.dbo.sp_send_dbmail 호출 시에 copy_recipients에 포스팅 대상 이메일 주소를 추가합니다. </w:t>
      </w:r>
    </w:p>
    <w:p w:rsidR="00D2601A" w:rsidRPr="00C92448" w:rsidRDefault="00D2601A">
      <w:pPr>
        <w:pStyle w:val="Li"/>
        <w:numPr>
          <w:ilvl w:val="0"/>
          <w:numId w:val="92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DB 메일을 보내는 사람을 새로 생성한 그룹스 계정으로 변경합니다. </w:t>
      </w:r>
    </w:p>
    <w:p w:rsidR="00D2601A" w:rsidRPr="00C92448" w:rsidRDefault="00D2601A">
      <w:p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br/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37" w:name="3_8_7545294566079974_635281632"/>
      <w:bookmarkEnd w:id="37"/>
      <w:r w:rsidRPr="00C92448">
        <w:rPr>
          <w:rFonts w:ascii="맑은 고딕" w:eastAsia="맑은 고딕" w:hAnsi="맑은 고딕"/>
        </w:rPr>
        <w:lastRenderedPageBreak/>
        <w:t xml:space="preserve">3.8. 서버 프로젝트에 적용하는 방법 </w:t>
      </w:r>
    </w:p>
    <w:p w:rsidR="00D2601A" w:rsidRPr="00C92448" w:rsidRDefault="00D2601A">
      <w:pPr>
        <w:pStyle w:val="Div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아직 서버 프로젝트에 적용된 경우는 없는 것 같습니디만, 매뉴얼의 '클라이언트'를 '서버 프로그램'으로 간주하고 보시면 동일하게 적용이 가능할 것입니다.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38" w:name="3_9_2011_3_4_35241820686496794"/>
      <w:bookmarkEnd w:id="38"/>
      <w:r w:rsidRPr="00C92448">
        <w:rPr>
          <w:rFonts w:ascii="맑은 고딕" w:eastAsia="맑은 고딕" w:hAnsi="맑은 고딕"/>
        </w:rPr>
        <w:t>3.9. 윈도 심볼 등, 추가 심볼에 대하여 (</w:t>
      </w:r>
      <w:r w:rsidRPr="00C92448">
        <w:rPr>
          <w:rFonts w:ascii="맑은 고딕" w:eastAsia="맑은 고딕" w:hAnsi="맑은 고딕"/>
          <w:color w:val="FF0000"/>
        </w:rPr>
        <w:t>중요</w:t>
      </w:r>
      <w:r w:rsidRPr="00C92448">
        <w:rPr>
          <w:rFonts w:ascii="맑은 고딕" w:eastAsia="맑은 고딕" w:hAnsi="맑은 고딕"/>
        </w:rPr>
        <w:t>)</w:t>
      </w:r>
      <w:hyperlink w:anchor="FOOTNOTE-10" w:history="1">
        <w:r w:rsidRPr="00C92448">
          <w:rPr>
            <w:rFonts w:ascii="맑은 고딕" w:eastAsia="맑은 고딕" w:hAnsi="맑은 고딕"/>
            <w:color w:val="0000FF"/>
            <w:u w:val="single"/>
            <w:vertAlign w:val="superscript"/>
          </w:rPr>
          <w:t>10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O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윈도 심볼을 포함해, 프로젝트에서 사용하는 3rd party 라이브러리의 심볼 등, </w:t>
      </w:r>
      <w:r w:rsidRPr="00C92448">
        <w:rPr>
          <w:rFonts w:ascii="맑은 고딕" w:eastAsia="맑은 고딕" w:hAnsi="맑은 고딕"/>
          <w:b/>
        </w:rPr>
        <w:t>가능한 많은 심볼을 CDB에 제공해야 합니다.</w:t>
      </w:r>
      <w:r w:rsidRPr="00C92448">
        <w:rPr>
          <w:rFonts w:ascii="맑은 고딕" w:eastAsia="맑은 고딕" w:hAnsi="맑은 고딕"/>
        </w:rPr>
        <w:t xml:space="preserve"> 그렇지 않으면, 잘못된 정보를 보여줄 수도 있습니다. </w:t>
      </w:r>
    </w:p>
    <w:p w:rsidR="00D2601A" w:rsidRPr="00C92448" w:rsidRDefault="00D2601A">
      <w:pPr>
        <w:pStyle w:val="Li"/>
        <w:numPr>
          <w:ilvl w:val="0"/>
          <w:numId w:val="9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보유하고 있는 심볼은 모두 심볼 서버에 올립니다. </w:t>
      </w:r>
    </w:p>
    <w:p w:rsidR="00D2601A" w:rsidRPr="00C92448" w:rsidRDefault="00D2601A">
      <w:pPr>
        <w:pStyle w:val="Ol"/>
        <w:numPr>
          <w:ilvl w:val="0"/>
          <w:numId w:val="97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윈도 심볼을 위해 환경변수 _NT_SYMBOL_PATH를 설정합니다.</w:t>
      </w:r>
      <w:hyperlink w:anchor="FOOTNOTE-11" w:history="1">
        <w:r w:rsidRPr="00C92448">
          <w:rPr>
            <w:rFonts w:ascii="맑은 고딕" w:eastAsia="맑은 고딕" w:hAnsi="맑은 고딕"/>
            <w:color w:val="0000FF"/>
            <w:u w:val="single"/>
            <w:vertAlign w:val="superscript"/>
          </w:rPr>
          <w:t>11</w:t>
        </w:r>
      </w:hyperlink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Style w:val="Li"/>
        <w:numPr>
          <w:ilvl w:val="1"/>
          <w:numId w:val="9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[내 컴퓨터] - [속성] 창을 열고 - [고급] 탭에서 - [환경 변수] 창을 엽니다. </w:t>
      </w:r>
    </w:p>
    <w:p w:rsidR="00D2601A" w:rsidRPr="00C92448" w:rsidRDefault="00D2601A">
      <w:pPr>
        <w:pStyle w:val="Ol"/>
        <w:numPr>
          <w:ilvl w:val="1"/>
          <w:numId w:val="98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해당 유저 또는 시스템 환경 변수에 _NT_SYMBOL_PATH 항목을 새로 만듭니다. </w:t>
      </w:r>
    </w:p>
    <w:p w:rsidR="00D2601A" w:rsidRPr="00C92448" w:rsidRDefault="00D2601A">
      <w:pPr>
        <w:pStyle w:val="Li"/>
        <w:numPr>
          <w:ilvl w:val="2"/>
          <w:numId w:val="99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값 symsrv*symsrv.dll*d:\localsymbols*http://msdl.microsoft.com/download/symbols </w:t>
      </w:r>
    </w:p>
    <w:p w:rsidR="00D2601A" w:rsidRPr="00C92448" w:rsidRDefault="00D2601A">
      <w:pPr>
        <w:pStyle w:val="Li"/>
        <w:numPr>
          <w:ilvl w:val="2"/>
          <w:numId w:val="99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d:\localsymbols 부분은 시스템 상황에 맞게 수정하세요. </w:t>
      </w:r>
    </w:p>
    <w:p w:rsidR="00D2601A" w:rsidRPr="00C92448" w:rsidRDefault="00D2601A">
      <w:pPr>
        <w:pStyle w:val="2"/>
        <w:spacing w:after="280" w:afterAutospacing="1"/>
        <w:rPr>
          <w:rFonts w:ascii="맑은 고딕" w:eastAsia="맑은 고딕" w:hAnsi="맑은 고딕"/>
        </w:rPr>
      </w:pPr>
      <w:bookmarkStart w:id="39" w:name="3_10_3579597582574934_33400550_210176563"/>
      <w:bookmarkEnd w:id="39"/>
      <w:r w:rsidRPr="00C92448">
        <w:rPr>
          <w:rFonts w:ascii="맑은 고딕" w:eastAsia="맑은 고딕" w:hAnsi="맑은 고딕"/>
        </w:rPr>
        <w:t xml:space="preserve">3.10. 심볼이 원격 서버에 있을 때 발생하는, 심볼 로딩 속도 문제 해결하기 </w:t>
      </w:r>
    </w:p>
    <w:p w:rsidR="00D2601A" w:rsidRPr="00C92448" w:rsidRDefault="00D2601A">
      <w:pPr>
        <w:pStyle w:val="Ul"/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클라이언트 심볼의 경우에는 한두 달 정도의 심볼 파일만 가지고도 수십 기가에 이릅니다. 이때, 심볼이 원격지에 있으면, 내부 네트워크라고 하더라도 </w:t>
      </w:r>
      <w:r w:rsidRPr="00C92448">
        <w:rPr>
          <w:rFonts w:ascii="맑은 고딕" w:eastAsia="맑은 고딕" w:hAnsi="맑은 고딕"/>
          <w:b/>
        </w:rPr>
        <w:t>비정상적으로 속도가 느립니다</w:t>
      </w:r>
      <w:r w:rsidRPr="00C92448">
        <w:rPr>
          <w:rFonts w:ascii="맑은 고딕" w:eastAsia="맑은 고딕" w:hAnsi="맑은 고딕"/>
        </w:rPr>
        <w:t>. 심볼을 로드하는 데에만 10분 이상이 걸릴 수가 있습니다(매번 참조할 때마다). 이때, CWRUN.</w:t>
      </w:r>
      <w:r w:rsidR="00BC4A56">
        <w:rPr>
          <w:rFonts w:ascii="맑은 고딕" w:eastAsia="맑은 고딕" w:hAnsi="맑은 고딕" w:hint="eastAsia"/>
          <w:lang w:eastAsia="ko-KR"/>
        </w:rPr>
        <w:t>config</w:t>
      </w:r>
      <w:r w:rsidRPr="00C92448">
        <w:rPr>
          <w:rFonts w:ascii="맑은 고딕" w:eastAsia="맑은 고딕" w:hAnsi="맑은 고딕"/>
        </w:rPr>
        <w:t xml:space="preserve"> 파일의 sym</w:t>
      </w:r>
      <w:r w:rsidR="00BC4A56">
        <w:rPr>
          <w:rFonts w:ascii="맑은 고딕" w:eastAsia="맑은 고딕" w:hAnsi="맑은 고딕" w:hint="eastAsia"/>
          <w:lang w:eastAsia="ko-KR"/>
        </w:rPr>
        <w:t>bol_s</w:t>
      </w:r>
      <w:r w:rsidRPr="00C92448">
        <w:rPr>
          <w:rFonts w:ascii="맑은 고딕" w:eastAsia="맑은 고딕" w:hAnsi="맑은 고딕"/>
        </w:rPr>
        <w:t xml:space="preserve">erver 설정에서 로컬 캐시를 사용하는 구문을 사용해서 해결할 수 있습니다. </w:t>
      </w:r>
    </w:p>
    <w:p w:rsidR="00D2601A" w:rsidRPr="00C92448" w:rsidRDefault="00D2601A">
      <w:pPr>
        <w:pStyle w:val="Li"/>
        <w:numPr>
          <w:ilvl w:val="0"/>
          <w:numId w:val="100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캐시 없는 버전: </w:t>
      </w:r>
      <w:r w:rsidR="00BC4A56" w:rsidRPr="00BC4A56">
        <w:rPr>
          <w:rFonts w:ascii="맑은 고딕" w:eastAsia="맑은 고딕" w:hAnsi="맑은 고딕"/>
        </w:rPr>
        <w:t>symbol_server = \\YourBuildServer\path\to\</w:t>
      </w:r>
      <w:r w:rsidRPr="00C92448">
        <w:rPr>
          <w:rFonts w:ascii="맑은 고딕" w:eastAsia="맑은 고딕" w:hAnsi="맑은 고딕"/>
        </w:rPr>
        <w:t xml:space="preserve">; </w:t>
      </w:r>
    </w:p>
    <w:p w:rsidR="00D2601A" w:rsidRPr="00C92448" w:rsidRDefault="00D2601A">
      <w:pPr>
        <w:pStyle w:val="Li"/>
        <w:numPr>
          <w:ilvl w:val="0"/>
          <w:numId w:val="100"/>
        </w:num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 xml:space="preserve">캐시 있는 버전: </w:t>
      </w:r>
      <w:r w:rsidR="00BC4A56" w:rsidRPr="00BC4A56">
        <w:rPr>
          <w:rFonts w:ascii="맑은 고딕" w:eastAsia="맑은 고딕" w:hAnsi="맑은 고딕"/>
        </w:rPr>
        <w:t xml:space="preserve">symbol_server = </w:t>
      </w:r>
      <w:r w:rsidR="00BC4A56">
        <w:rPr>
          <w:rFonts w:ascii="맑은 고딕" w:eastAsia="맑은 고딕" w:hAnsi="맑은 고딕" w:hint="eastAsia"/>
          <w:lang w:eastAsia="ko-KR"/>
        </w:rPr>
        <w:t>SRV*d:\crashweb\symbols*</w:t>
      </w:r>
      <w:r w:rsidR="00BC4A56" w:rsidRPr="00BC4A56">
        <w:rPr>
          <w:rFonts w:ascii="맑은 고딕" w:eastAsia="맑은 고딕" w:hAnsi="맑은 고딕"/>
        </w:rPr>
        <w:t>\\YourBuildServer\path\to\</w:t>
      </w:r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br/>
      </w:r>
    </w:p>
    <w:p w:rsidR="00D2601A" w:rsidRPr="00C92448" w:rsidRDefault="00D2601A">
      <w:pPr>
        <w:pStyle w:val="Hrpb2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※ 주의: 오래된 캐시는 삭제하도록 DeleteOld.</w:t>
      </w:r>
      <w:r w:rsidR="00BC4A56">
        <w:rPr>
          <w:rFonts w:ascii="맑은 고딕" w:eastAsia="맑은 고딕" w:hAnsi="맑은 고딕" w:hint="eastAsia"/>
          <w:lang w:eastAsia="ko-KR"/>
        </w:rPr>
        <w:t>config</w:t>
      </w:r>
      <w:r w:rsidRPr="00C92448">
        <w:rPr>
          <w:rFonts w:ascii="맑은 고딕" w:eastAsia="맑은 고딕" w:hAnsi="맑은 고딕"/>
        </w:rPr>
        <w:t xml:space="preserve"> 파일에도 관련 내용을 추가하시길 권장합니다.</w:t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lastRenderedPageBreak/>
        <w:br/>
      </w:r>
      <w:r w:rsidR="00E14BAF" w:rsidRPr="00E14BAF">
        <w:rPr>
          <w:rFonts w:ascii="맑은 고딕" w:eastAsia="맑은 고딕" w:hAnsi="맑은 고딕"/>
        </w:rPr>
        <w:pict>
          <v:rect id="_x0000_i1029" style="width:6in;height:1.5pt" o:hralign="center" o:hrstd="t" o:hr="t" fillcolor="gray" stroked="f"/>
        </w:pict>
      </w:r>
    </w:p>
    <w:p w:rsidR="00D2601A" w:rsidRPr="00C92448" w:rsidRDefault="00D2601A">
      <w:pPr>
        <w:pStyle w:val="1"/>
        <w:spacing w:after="280" w:afterAutospacing="1"/>
        <w:rPr>
          <w:rFonts w:ascii="맑은 고딕" w:eastAsia="맑은 고딕" w:hAnsi="맑은 고딕"/>
        </w:rPr>
      </w:pPr>
      <w:bookmarkStart w:id="40" w:name="4_FAQ_9308519365731627_1896619"/>
      <w:bookmarkEnd w:id="40"/>
      <w:r w:rsidRPr="00C92448">
        <w:rPr>
          <w:rFonts w:ascii="맑은 고딕" w:eastAsia="맑은 고딕" w:hAnsi="맑은 고딕"/>
        </w:rPr>
        <w:t xml:space="preserve">4. FAQ </w:t>
      </w:r>
    </w:p>
    <w:p w:rsidR="00D2601A" w:rsidRPr="00C92448" w:rsidRDefault="00D2601A">
      <w:pPr>
        <w:pStyle w:val="Hrpb3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t>완벽한 매뉴얼이라 문의사항은 없을 것 같습니다만...</w:t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="00E14BAF" w:rsidRPr="00E14BAF">
        <w:rPr>
          <w:rFonts w:ascii="맑은 고딕" w:eastAsia="맑은 고딕" w:hAnsi="맑은 고딕"/>
        </w:rPr>
        <w:pict>
          <v:rect id="_x0000_i1030" style="width:6in;height:1.5pt" o:hralign="center" o:hrstd="t" o:hr="t" fillcolor="gray" stroked="f"/>
        </w:pict>
      </w:r>
    </w:p>
    <w:p w:rsidR="00D2601A" w:rsidRPr="00C92448" w:rsidRDefault="00D2601A">
      <w:pPr>
        <w:pStyle w:val="1"/>
        <w:spacing w:after="280" w:afterAutospacing="1"/>
        <w:rPr>
          <w:rFonts w:ascii="맑은 고딕" w:eastAsia="맑은 고딕" w:hAnsi="맑은 고딕"/>
        </w:rPr>
      </w:pPr>
      <w:bookmarkStart w:id="41" w:name="5_712811884470284_743590855039_300237073"/>
      <w:bookmarkEnd w:id="41"/>
      <w:r w:rsidRPr="00C92448">
        <w:rPr>
          <w:rFonts w:ascii="맑은 고딕" w:eastAsia="맑은 고딕" w:hAnsi="맑은 고딕"/>
        </w:rPr>
        <w:t xml:space="preserve">5. 기타 정보 </w:t>
      </w:r>
    </w:p>
    <w:p w:rsidR="00D2601A" w:rsidRPr="00C92448" w:rsidRDefault="00D2601A" w:rsidP="00503B7B">
      <w:pPr>
        <w:pStyle w:val="2"/>
      </w:pPr>
      <w:bookmarkStart w:id="42" w:name="4_1_1073402059264481_307903906"/>
      <w:bookmarkEnd w:id="42"/>
      <w:r w:rsidRPr="00C92448">
        <w:t xml:space="preserve">5.1. </w:t>
      </w:r>
      <w:r w:rsidRPr="00C92448">
        <w:rPr>
          <w:rFonts w:ascii="굴림" w:eastAsia="굴림" w:hAnsi="굴림" w:cs="굴림" w:hint="eastAsia"/>
        </w:rPr>
        <w:t>소스</w:t>
      </w:r>
      <w:r w:rsidRPr="00C92448">
        <w:t xml:space="preserve"> </w:t>
      </w:r>
      <w:r w:rsidRPr="00C92448">
        <w:rPr>
          <w:rFonts w:ascii="굴림" w:eastAsia="굴림" w:hAnsi="굴림" w:cs="굴림" w:hint="eastAsia"/>
        </w:rPr>
        <w:t>위치</w:t>
      </w:r>
      <w:r w:rsidRPr="00C92448">
        <w:t xml:space="preserve"> </w:t>
      </w:r>
    </w:p>
    <w:p w:rsidR="00D2601A" w:rsidRPr="00C92448" w:rsidRDefault="00E14BAF">
      <w:pPr>
        <w:pStyle w:val="Li"/>
        <w:numPr>
          <w:ilvl w:val="0"/>
          <w:numId w:val="101"/>
        </w:numPr>
        <w:spacing w:after="280" w:afterAutospacing="1"/>
        <w:rPr>
          <w:rFonts w:ascii="맑은 고딕" w:eastAsia="맑은 고딕" w:hAnsi="맑은 고딕"/>
        </w:rPr>
      </w:pPr>
      <w:hyperlink r:id="rId14" w:history="1">
        <w:r w:rsidR="00C92448" w:rsidRPr="00C92448">
          <w:rPr>
            <w:rStyle w:val="a5"/>
            <w:rFonts w:ascii="맑은 고딕" w:eastAsia="맑은 고딕" w:hAnsi="맑은 고딕"/>
          </w:rPr>
          <w:t>https://github.com/NtreevSoft/Crashweb</w:t>
        </w:r>
      </w:hyperlink>
    </w:p>
    <w:p w:rsidR="00C92448" w:rsidRPr="00C92448" w:rsidRDefault="00D2601A" w:rsidP="00503B7B">
      <w:pPr>
        <w:pStyle w:val="2"/>
        <w:rPr>
          <w:lang w:eastAsia="ko-KR"/>
        </w:rPr>
      </w:pPr>
      <w:bookmarkStart w:id="43" w:name="4_2_028726456686854362_1464341"/>
      <w:bookmarkEnd w:id="43"/>
      <w:r w:rsidRPr="00C92448">
        <w:t xml:space="preserve">5.2. </w:t>
      </w:r>
      <w:r w:rsidRPr="00C92448">
        <w:rPr>
          <w:rFonts w:ascii="굴림" w:eastAsia="굴림" w:hAnsi="굴림" w:cs="굴림" w:hint="eastAsia"/>
        </w:rPr>
        <w:t>적용한</w:t>
      </w:r>
      <w:r w:rsidRPr="00C92448">
        <w:t>(</w:t>
      </w:r>
      <w:r w:rsidRPr="00C92448">
        <w:rPr>
          <w:rFonts w:ascii="굴림" w:eastAsia="굴림" w:hAnsi="굴림" w:cs="굴림" w:hint="eastAsia"/>
        </w:rPr>
        <w:t>혹은</w:t>
      </w:r>
      <w:r w:rsidRPr="00C92448">
        <w:t xml:space="preserve"> </w:t>
      </w:r>
      <w:r w:rsidRPr="00C92448">
        <w:rPr>
          <w:rFonts w:ascii="굴림" w:eastAsia="굴림" w:hAnsi="굴림" w:cs="굴림" w:hint="eastAsia"/>
        </w:rPr>
        <w:t>예정인</w:t>
      </w:r>
      <w:r w:rsidRPr="00C92448">
        <w:t xml:space="preserve">) </w:t>
      </w:r>
      <w:r w:rsidRPr="00C92448">
        <w:rPr>
          <w:rFonts w:ascii="굴림" w:eastAsia="굴림" w:hAnsi="굴림" w:cs="굴림" w:hint="eastAsia"/>
        </w:rPr>
        <w:t>팀</w:t>
      </w:r>
      <w:r w:rsidRPr="00C92448">
        <w:t xml:space="preserve"> </w:t>
      </w:r>
      <w:bookmarkStart w:id="44" w:name="4_3_8279272457584739_325206136"/>
      <w:bookmarkEnd w:id="44"/>
    </w:p>
    <w:p w:rsidR="00C92448" w:rsidRPr="00C92448" w:rsidRDefault="00C92448" w:rsidP="00C92448">
      <w:pPr>
        <w:pStyle w:val="Ul"/>
        <w:spacing w:after="280" w:afterAutospacing="1"/>
        <w:rPr>
          <w:rFonts w:ascii="맑은 고딕" w:eastAsia="맑은 고딕" w:hAnsi="맑은 고딕"/>
          <w:lang w:eastAsia="ko-KR"/>
        </w:rPr>
      </w:pPr>
    </w:p>
    <w:p w:rsidR="00D2601A" w:rsidRPr="00C92448" w:rsidRDefault="00D2601A" w:rsidP="00503B7B">
      <w:pPr>
        <w:pStyle w:val="2"/>
      </w:pPr>
      <w:r w:rsidRPr="00C92448">
        <w:t xml:space="preserve">5.3. </w:t>
      </w:r>
      <w:r w:rsidRPr="00C92448">
        <w:rPr>
          <w:rFonts w:ascii="굴림" w:eastAsia="굴림" w:hAnsi="굴림" w:cs="굴림" w:hint="eastAsia"/>
        </w:rPr>
        <w:t>연락처</w:t>
      </w:r>
      <w:r w:rsidRPr="00C92448">
        <w:t xml:space="preserve"> </w:t>
      </w:r>
    </w:p>
    <w:p w:rsidR="00D2601A" w:rsidRPr="00C92448" w:rsidRDefault="00D2601A" w:rsidP="00D2601A">
      <w:pPr>
        <w:pStyle w:val="Li"/>
        <w:numPr>
          <w:ilvl w:val="0"/>
          <w:numId w:val="102"/>
        </w:numPr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 w:cs="굴림" w:hint="eastAsia"/>
        </w:rPr>
        <w:t>이메일</w:t>
      </w:r>
      <w:r w:rsidRPr="00C92448">
        <w:rPr>
          <w:rFonts w:ascii="맑은 고딕" w:eastAsia="맑은 고딕" w:hAnsi="맑은 고딕"/>
        </w:rPr>
        <w:t xml:space="preserve">: </w:t>
      </w:r>
      <w:hyperlink r:id="rId15" w:history="1">
        <w:bookmarkStart w:id="45" w:name="kp3:"/>
        <w:r w:rsidRPr="00C92448">
          <w:rPr>
            <w:rFonts w:ascii="맑은 고딕" w:eastAsia="맑은 고딕" w:hAnsi="맑은 고딕"/>
            <w:color w:val="0000FF"/>
            <w:u w:val="single"/>
          </w:rPr>
          <w:t>flow3r@gmail.com</w:t>
        </w:r>
      </w:hyperlink>
      <w:bookmarkEnd w:id="45"/>
      <w:r w:rsidRPr="00C92448">
        <w:rPr>
          <w:rFonts w:ascii="맑은 고딕" w:eastAsia="맑은 고딕" w:hAnsi="맑은 고딕"/>
        </w:rPr>
        <w:t xml:space="preserve"> </w:t>
      </w:r>
    </w:p>
    <w:p w:rsidR="00D2601A" w:rsidRPr="00C92448" w:rsidRDefault="00D2601A">
      <w:pPr>
        <w:pageBreakBefore/>
        <w:spacing w:after="280" w:afterAutospacing="1"/>
        <w:jc w:val="center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lastRenderedPageBreak/>
        <w:t xml:space="preserve">notes </w:t>
      </w:r>
    </w:p>
    <w:p w:rsidR="00D2601A" w:rsidRPr="00C92448" w:rsidRDefault="00D2601A">
      <w:pPr>
        <w:spacing w:after="280" w:afterAutospacing="1"/>
        <w:rPr>
          <w:rFonts w:ascii="맑은 고딕" w:eastAsia="맑은 고딕" w:hAnsi="맑은 고딕"/>
        </w:rPr>
      </w:pP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1 </w:t>
      </w:r>
      <w:bookmarkStart w:id="46" w:name="FOOTNOTE-1"/>
      <w:bookmarkEnd w:id="46"/>
      <w:r w:rsidRPr="00C92448">
        <w:rPr>
          <w:rFonts w:ascii="맑은 고딕" w:eastAsia="맑은 고딕" w:hAnsi="맑은 고딕"/>
        </w:rPr>
        <w:t>Windows Server 2003 이상의 운영체제에 IIS를 설치했으면 버전이 6.0 이상이실 겁니다.</w:t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2 </w:t>
      </w:r>
      <w:bookmarkStart w:id="47" w:name="FOOTNOTE-2"/>
      <w:bookmarkEnd w:id="47"/>
      <w:r w:rsidRPr="00C92448">
        <w:rPr>
          <w:rFonts w:ascii="맑은 고딕" w:eastAsia="맑은 고딕" w:hAnsi="맑은 고딕"/>
        </w:rPr>
        <w:t>참고 문서: Using SymStore </w:t>
      </w:r>
      <w:hyperlink r:id="rId16" w:history="1">
        <w:r w:rsidRPr="00C92448">
          <w:rPr>
            <w:rFonts w:ascii="맑은 고딕" w:eastAsia="맑은 고딕" w:hAnsi="맑은 고딕"/>
            <w:color w:val="0000FF"/>
            <w:u w:val="single"/>
          </w:rPr>
          <w:t>http://msdn.microsoft.com/en-us/library/ms681417.aspx</w:t>
        </w:r>
      </w:hyperlink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3 </w:t>
      </w:r>
      <w:bookmarkStart w:id="48" w:name="FOOTNOTE-3"/>
      <w:bookmarkEnd w:id="48"/>
      <w:r w:rsidRPr="00C92448">
        <w:rPr>
          <w:rFonts w:ascii="맑은 고딕" w:eastAsia="맑은 고딕" w:hAnsi="맑은 고딕"/>
        </w:rPr>
        <w:t>고의로 crash를 발생시키려고 프로그램을 수정했다면, 심볼 서버에도 등록하는 것을 잊지 않도록 합니다.</w:t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4 </w:t>
      </w:r>
      <w:bookmarkStart w:id="49" w:name="FOOTNOTE-4"/>
      <w:bookmarkEnd w:id="49"/>
      <w:r w:rsidRPr="00C92448">
        <w:rPr>
          <w:rFonts w:ascii="맑은 고딕" w:eastAsia="맑은 고딕" w:hAnsi="맑은 고딕"/>
        </w:rPr>
        <w:t>상업적인 용도로도 무료로 이용 가능합니다.</w:t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5 </w:t>
      </w:r>
      <w:bookmarkStart w:id="50" w:name="FOOTNOTE-5"/>
      <w:bookmarkEnd w:id="50"/>
      <w:r w:rsidRPr="00C92448">
        <w:rPr>
          <w:rFonts w:ascii="맑은 고딕" w:eastAsia="맑은 고딕" w:hAnsi="맑은 고딕"/>
        </w:rPr>
        <w:t>NcFTPd Server를 받지 않도록 주의하세요. NcFTP Client를 받아야 합니다. </w:t>
      </w:r>
      <w:hyperlink r:id="rId17" w:history="1">
        <w:r w:rsidRPr="00C92448">
          <w:rPr>
            <w:rFonts w:ascii="맑은 고딕" w:eastAsia="맑은 고딕" w:hAnsi="맑은 고딕"/>
            <w:color w:val="0000FF"/>
            <w:u w:val="single"/>
          </w:rPr>
          <w:t>http://www.ncftp.com/download/</w:t>
        </w:r>
      </w:hyperlink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6 </w:t>
      </w:r>
      <w:bookmarkStart w:id="51" w:name="FOOTNOTE-6"/>
      <w:bookmarkEnd w:id="51"/>
      <w:r w:rsidRPr="00C92448">
        <w:rPr>
          <w:rFonts w:ascii="맑은 고딕" w:eastAsia="맑은 고딕" w:hAnsi="맑은 고딕"/>
        </w:rPr>
        <w:t>이 버전을 사용하면, 까만 콘솔 창이 주기적으로 뜨는 것을 방지할 수 있습니다. 설정도 약간 더 쉽습니다. 다만, cscript가 기본으로 설정되어 있으면 여전히 콘솔 창이 뜰 수도 있습니다.</w:t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7 </w:t>
      </w:r>
      <w:bookmarkStart w:id="52" w:name="FOOTNOTE-7"/>
      <w:bookmarkEnd w:id="52"/>
      <w:r w:rsidRPr="00C92448">
        <w:rPr>
          <w:rFonts w:ascii="맑은 고딕" w:eastAsia="맑은 고딕" w:hAnsi="맑은 고딕"/>
        </w:rPr>
        <w:t>머큐리얼(Mercurial): Hg라고도 하며, 통상 분산 버전 관리 시스템(DVCS)으로 분류됩나다. 쉽게 설명하면, 서브버전이나 소스세이프와 비슷한 프로그램입니다.</w:t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8 </w:t>
      </w:r>
      <w:bookmarkStart w:id="53" w:name="FOOTNOTE-8"/>
      <w:bookmarkEnd w:id="53"/>
      <w:r w:rsidRPr="00C92448">
        <w:rPr>
          <w:rFonts w:ascii="맑은 고딕" w:eastAsia="맑은 고딕" w:hAnsi="맑은 고딕"/>
        </w:rPr>
        <w:t>SCM: 버전 관리 시스템. 서브버전이나 소스세이프와 같은 프로그램을 통칭하는 용어입니다.</w:t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9 </w:t>
      </w:r>
      <w:bookmarkStart w:id="54" w:name="FOOTNOTE-9"/>
      <w:bookmarkEnd w:id="54"/>
      <w:r w:rsidRPr="00C92448">
        <w:rPr>
          <w:rFonts w:ascii="맑은 고딕" w:eastAsia="맑은 고딕" w:hAnsi="맑은 고딕"/>
        </w:rPr>
        <w:t>이 과정에서 SMTP 서버가 필요</w:t>
      </w:r>
      <w:r w:rsidR="00C92448" w:rsidRPr="00C92448">
        <w:rPr>
          <w:rFonts w:ascii="맑은 고딕" w:eastAsia="맑은 고딕" w:hAnsi="맑은 고딕" w:cs="굴림" w:hint="eastAsia"/>
          <w:lang w:eastAsia="ko-KR"/>
        </w:rPr>
        <w:t>합니다</w:t>
      </w:r>
      <w:r w:rsidRPr="00C92448">
        <w:rPr>
          <w:rFonts w:ascii="맑은 고딕" w:eastAsia="맑은 고딕" w:hAnsi="맑은 고딕"/>
        </w:rPr>
        <w:t>.</w:t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10 </w:t>
      </w:r>
      <w:bookmarkStart w:id="55" w:name="FOOTNOTE-10"/>
      <w:bookmarkEnd w:id="55"/>
      <w:r w:rsidRPr="00C92448">
        <w:rPr>
          <w:rFonts w:ascii="맑은 고딕" w:eastAsia="맑은 고딕" w:hAnsi="맑은 고딕"/>
        </w:rPr>
        <w:t>이 항목은 2011년 3월 4일에 추가했습니다.</w:t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</w:rPr>
        <w:br/>
      </w:r>
      <w:r w:rsidRPr="00C92448">
        <w:rPr>
          <w:rFonts w:ascii="맑은 고딕" w:eastAsia="맑은 고딕" w:hAnsi="맑은 고딕"/>
          <w:vertAlign w:val="superscript"/>
        </w:rPr>
        <w:t xml:space="preserve">11 </w:t>
      </w:r>
      <w:bookmarkStart w:id="56" w:name="FOOTNOTE-11"/>
      <w:bookmarkEnd w:id="56"/>
      <w:r w:rsidRPr="00C92448">
        <w:rPr>
          <w:rFonts w:ascii="맑은 고딕" w:eastAsia="맑은 고딕" w:hAnsi="맑은 고딕"/>
        </w:rPr>
        <w:t>마이크로소프트 지원 사이트의 관련 문서: </w:t>
      </w:r>
      <w:r w:rsidRPr="00C92448">
        <w:rPr>
          <w:rFonts w:ascii="맑은 고딕" w:eastAsia="맑은 고딕" w:hAnsi="맑은 고딕"/>
        </w:rPr>
        <w:br/>
      </w:r>
      <w:hyperlink r:id="rId18" w:history="1">
        <w:r w:rsidRPr="00C92448">
          <w:rPr>
            <w:rFonts w:ascii="맑은 고딕" w:eastAsia="맑은 고딕" w:hAnsi="맑은 고딕"/>
            <w:color w:val="0000FF"/>
            <w:u w:val="single"/>
          </w:rPr>
          <w:t>http://support.microsoft.com/kb/311503/en-us</w:t>
        </w:r>
      </w:hyperlink>
      <w:r w:rsidRPr="00C92448">
        <w:rPr>
          <w:rFonts w:ascii="맑은 고딕" w:eastAsia="맑은 고딕" w:hAnsi="맑은 고딕"/>
        </w:rPr>
        <w:t xml:space="preserve"> </w:t>
      </w:r>
    </w:p>
    <w:sectPr w:rsidR="00D2601A" w:rsidRPr="00C92448" w:rsidSect="00703940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BA9" w:rsidRDefault="00DB7BA9" w:rsidP="00C92448">
      <w:r>
        <w:separator/>
      </w:r>
    </w:p>
  </w:endnote>
  <w:endnote w:type="continuationSeparator" w:id="0">
    <w:p w:rsidR="00DB7BA9" w:rsidRDefault="00DB7BA9" w:rsidP="00C924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BA9" w:rsidRDefault="00DB7BA9" w:rsidP="00C92448">
      <w:r>
        <w:separator/>
      </w:r>
    </w:p>
  </w:footnote>
  <w:footnote w:type="continuationSeparator" w:id="0">
    <w:p w:rsidR="00DB7BA9" w:rsidRDefault="00DB7BA9" w:rsidP="00C924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4EC2C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9090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9E4B6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00A61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94BE9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5642F9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FAC8D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E0ED1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7347EB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hybridMultilevel"/>
    <w:tmpl w:val="00000002"/>
    <w:lvl w:ilvl="0" w:tplc="69A0B5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FE08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FEBC2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5F02F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BAC4B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169ED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5434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DC75B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38E039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hybridMultilevel"/>
    <w:tmpl w:val="00000003"/>
    <w:lvl w:ilvl="0" w:tplc="265868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28194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6894E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E435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9C23E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A469E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BCE533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0B79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FAC84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hybridMultilevel"/>
    <w:tmpl w:val="00000004"/>
    <w:lvl w:ilvl="0" w:tplc="D660CA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E82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AA8ED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E9EBB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08A95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46830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EE9B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48798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A6A81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hybridMultilevel"/>
    <w:tmpl w:val="00000005"/>
    <w:lvl w:ilvl="0" w:tplc="2AD4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82BF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2419F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42CB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0CA20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AD67DA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30D6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FCEAF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8C933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hybridMultilevel"/>
    <w:tmpl w:val="00000006"/>
    <w:lvl w:ilvl="0" w:tplc="D97E39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68A4B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E8471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1618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3806B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9454A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F44CF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38A47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AA09A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hybridMultilevel"/>
    <w:tmpl w:val="00000007"/>
    <w:lvl w:ilvl="0" w:tplc="985EB3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A469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48C17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7ECF8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1E971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974448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F05C3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3055E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3EA73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hybridMultilevel"/>
    <w:tmpl w:val="00000008"/>
    <w:lvl w:ilvl="0" w:tplc="5DFCE2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3A7BA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63EB65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345FD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20336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40E8E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0B1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D2FE2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5DEB1E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hybridMultilevel"/>
    <w:tmpl w:val="00000009"/>
    <w:lvl w:ilvl="0" w:tplc="3E7C9D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A0386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AC8A7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2F853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3009C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D6E94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245F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AEB3D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62A9C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0A"/>
    <w:multiLevelType w:val="hybridMultilevel"/>
    <w:tmpl w:val="0000000A"/>
    <w:lvl w:ilvl="0" w:tplc="B2DE6D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84618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524B2D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DF2EF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FADE4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C6A7F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1B2BD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B076C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70E69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000000B"/>
    <w:multiLevelType w:val="hybridMultilevel"/>
    <w:tmpl w:val="0000000B"/>
    <w:lvl w:ilvl="0" w:tplc="F11444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1A10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86436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389B3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CC35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3A86B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464A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DC9AC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F4639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C"/>
    <w:multiLevelType w:val="hybridMultilevel"/>
    <w:tmpl w:val="0000000C"/>
    <w:lvl w:ilvl="0" w:tplc="CF384F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C8FF8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B922AB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524A7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32B0A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3AFE9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DE66C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86F41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B2C2F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00000D"/>
    <w:multiLevelType w:val="hybridMultilevel"/>
    <w:tmpl w:val="0000000D"/>
    <w:lvl w:ilvl="0" w:tplc="78EA05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4A60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74DE1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3ED6F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C62AC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988F9B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D58D2F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48772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2268D5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000000E"/>
    <w:multiLevelType w:val="hybridMultilevel"/>
    <w:tmpl w:val="0000000E"/>
    <w:lvl w:ilvl="0" w:tplc="5EA693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42ADE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D92A6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2CA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1A08C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D463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1E65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D273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DA0A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 w:tplc="1EEA5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44CF2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D2F9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F2AD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DFCB9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7052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544D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77AB6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FE80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 w:tplc="B49E8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04A1E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C049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94ED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248D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B2CF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F45B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96401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3E3E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 w:tplc="EF02DE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EB032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F4C8A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EA5A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4E48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88A5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3AEA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3A8B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CE74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 w:tplc="E06E7E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D14E2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5438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C205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C0C48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380DF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C408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ECA0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781D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 w:tplc="3A2ADB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70639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3B6C8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11AC3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0657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C5CA7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84C2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902F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560C0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 w:tplc="F1E2F9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63A16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C605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2F682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1047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647E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B4451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2AE8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EB820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 w:tplc="9EC212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6A8D4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B6C9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4AEA9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D299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B01D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F6EE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25EA5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4EFB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 w:tplc="9EA6B4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7F051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D8E38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6E98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0B5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F6E4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5066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FE05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2C08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 w:tplc="95CEA2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4D64C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4765F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1065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024D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74B6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4AD6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AD021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FDE4D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 w:tplc="E102B6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D70F5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3AA8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7C8C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A2DC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33E5C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56AE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828D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2C45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 w:tplc="625E24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D296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284CE9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74A80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A6B8D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06E792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900C7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96B05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76158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0000001A"/>
    <w:multiLevelType w:val="hybridMultilevel"/>
    <w:tmpl w:val="0000001A"/>
    <w:lvl w:ilvl="0" w:tplc="828CB6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C61E4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9A4E1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665F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CB8A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B8C7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EAD2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E2AC9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DA6A8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0000001B"/>
    <w:multiLevelType w:val="hybridMultilevel"/>
    <w:tmpl w:val="0000001B"/>
    <w:lvl w:ilvl="0" w:tplc="52088D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8A9A9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046A9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34AE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3EF1E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76B9B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994E5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18F19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56612C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0000001C"/>
    <w:multiLevelType w:val="hybridMultilevel"/>
    <w:tmpl w:val="0000001C"/>
    <w:lvl w:ilvl="0" w:tplc="C358A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F0CF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CDE54C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36870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68FBE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C2F54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5AA5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B6BAE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258608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0000001D"/>
    <w:multiLevelType w:val="hybridMultilevel"/>
    <w:tmpl w:val="0000001D"/>
    <w:lvl w:ilvl="0" w:tplc="5CB069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7C13E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F0905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F4A94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F82D0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AEC461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5D46C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AC63E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F2A87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0000001E"/>
    <w:multiLevelType w:val="hybridMultilevel"/>
    <w:tmpl w:val="0000001E"/>
    <w:lvl w:ilvl="0" w:tplc="7F405A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6466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3CE474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7005B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E2776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18A41D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24E7A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8AB5F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1A2718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0000001F"/>
    <w:multiLevelType w:val="hybridMultilevel"/>
    <w:tmpl w:val="0000001F"/>
    <w:lvl w:ilvl="0" w:tplc="0F0827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50474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D0A98E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AD819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7A5A8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7E957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D5C67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1C89E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7A238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00000020"/>
    <w:multiLevelType w:val="hybridMultilevel"/>
    <w:tmpl w:val="00000020"/>
    <w:lvl w:ilvl="0" w:tplc="586EDF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244C3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E43A8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9E41A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30261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A2481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694206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321E7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EE2071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00000021"/>
    <w:multiLevelType w:val="hybridMultilevel"/>
    <w:tmpl w:val="00000021"/>
    <w:lvl w:ilvl="0" w:tplc="71985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C43D0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6FA8A4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42012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D4294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9E089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3BA4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400D4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DD6F8C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00000022"/>
    <w:multiLevelType w:val="hybridMultilevel"/>
    <w:tmpl w:val="00000022"/>
    <w:lvl w:ilvl="0" w:tplc="E8500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7665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88F69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98C67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78785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B82A3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26C38F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32E70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B5CECA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00000023"/>
    <w:multiLevelType w:val="hybridMultilevel"/>
    <w:tmpl w:val="00000023"/>
    <w:lvl w:ilvl="0" w:tplc="DE760C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4E20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EE4C0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721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74AFD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3CC87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8F8B5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DE019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0ACE4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00000024"/>
    <w:multiLevelType w:val="hybridMultilevel"/>
    <w:tmpl w:val="00000024"/>
    <w:lvl w:ilvl="0" w:tplc="DB5C0B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5A8F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440F5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B56AB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9820C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0094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82011F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5C228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16F60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00000025"/>
    <w:multiLevelType w:val="hybridMultilevel"/>
    <w:tmpl w:val="00000025"/>
    <w:lvl w:ilvl="0" w:tplc="479CA6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D6E1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DCADD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06A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603FA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00CD7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DE6274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24FCE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0296F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00000026"/>
    <w:multiLevelType w:val="hybridMultilevel"/>
    <w:tmpl w:val="00000026"/>
    <w:lvl w:ilvl="0" w:tplc="D5D03F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1CE8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888275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74CB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42FAA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64C00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72A4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27BE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006D49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00000027"/>
    <w:multiLevelType w:val="hybridMultilevel"/>
    <w:tmpl w:val="00000027"/>
    <w:lvl w:ilvl="0" w:tplc="58B805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34E0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5C5AB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34AC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36174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36426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C0E3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A0853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8F27CE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00000028"/>
    <w:multiLevelType w:val="hybridMultilevel"/>
    <w:tmpl w:val="00000028"/>
    <w:lvl w:ilvl="0" w:tplc="B6E853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D8CB4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946E6B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6822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4A9F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40302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0C08C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FEE51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3618A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00000029"/>
    <w:multiLevelType w:val="hybridMultilevel"/>
    <w:tmpl w:val="00000029"/>
    <w:lvl w:ilvl="0" w:tplc="695C84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B84B1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0A5B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5438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56F4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F2DA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06F5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48A6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8EE7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 w:tplc="24AE8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A459F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68D4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31074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6AC4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DF4BF3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CC70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C2FBD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61CB27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0000002B"/>
    <w:multiLevelType w:val="hybridMultilevel"/>
    <w:tmpl w:val="0000002B"/>
    <w:lvl w:ilvl="0" w:tplc="3AD8EB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7E07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6F4F93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ACE58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6EC71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9B83A4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088B8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50F56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65663A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0000002C"/>
    <w:multiLevelType w:val="hybridMultilevel"/>
    <w:tmpl w:val="0000002C"/>
    <w:lvl w:ilvl="0" w:tplc="5742F0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8EDB4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5612E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6680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7E0C1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16489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1028E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563AB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B8AE0D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0000002D"/>
    <w:multiLevelType w:val="hybridMultilevel"/>
    <w:tmpl w:val="0000002D"/>
    <w:lvl w:ilvl="0" w:tplc="49E402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8C555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D38363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83EC6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666B8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FC955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68688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D8E11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79A7A5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0000002E"/>
    <w:multiLevelType w:val="hybridMultilevel"/>
    <w:tmpl w:val="0000002E"/>
    <w:lvl w:ilvl="0" w:tplc="8C0642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DA95F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8A2A2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94D9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0416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A6292E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0844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50622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165FA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0000002F"/>
    <w:multiLevelType w:val="hybridMultilevel"/>
    <w:tmpl w:val="0000002F"/>
    <w:lvl w:ilvl="0" w:tplc="F106F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00470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E0CF3F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B09C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86198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7289C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3BCA2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E8605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4D16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00000030"/>
    <w:multiLevelType w:val="hybridMultilevel"/>
    <w:tmpl w:val="00000030"/>
    <w:lvl w:ilvl="0" w:tplc="01CEA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24061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61EA2F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C7EA4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54A9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E30AFB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544E3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240DD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E212A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00000031"/>
    <w:multiLevelType w:val="hybridMultilevel"/>
    <w:tmpl w:val="00000031"/>
    <w:lvl w:ilvl="0" w:tplc="DC1803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1EA7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6B01A4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D7671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FAEDA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88FD4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542ED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72D04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BCD66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00000032"/>
    <w:multiLevelType w:val="hybridMultilevel"/>
    <w:tmpl w:val="00000032"/>
    <w:lvl w:ilvl="0" w:tplc="FA38E1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2891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078B9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5844B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66052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28AB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ACACB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E50C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3CB54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00000033"/>
    <w:multiLevelType w:val="hybridMultilevel"/>
    <w:tmpl w:val="00000033"/>
    <w:lvl w:ilvl="0" w:tplc="CED081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BE821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EBCF4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481D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B018E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57AF58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DF6DA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10B06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590323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00000034"/>
    <w:multiLevelType w:val="hybridMultilevel"/>
    <w:tmpl w:val="00000034"/>
    <w:lvl w:ilvl="0" w:tplc="A32699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8A093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7C180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D1CB7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2C5E1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F0F30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B14BB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90D65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24253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00000035"/>
    <w:multiLevelType w:val="hybridMultilevel"/>
    <w:tmpl w:val="00000035"/>
    <w:lvl w:ilvl="0" w:tplc="A4CCBF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0E664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8EC0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66B1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A457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164D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F74C6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84C8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60B1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00000036"/>
    <w:multiLevelType w:val="hybridMultilevel"/>
    <w:tmpl w:val="00000036"/>
    <w:lvl w:ilvl="0" w:tplc="A62C82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7E2C2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16D1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54EC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4454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640E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BCB5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F1C25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1CD4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00000037"/>
    <w:multiLevelType w:val="hybridMultilevel"/>
    <w:tmpl w:val="00000037"/>
    <w:lvl w:ilvl="0" w:tplc="E2F450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A04E1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3E22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EA92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7CB2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D0FB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20BA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DA91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0CB4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>
    <w:nsid w:val="00000038"/>
    <w:multiLevelType w:val="hybridMultilevel"/>
    <w:tmpl w:val="00000038"/>
    <w:lvl w:ilvl="0" w:tplc="FACE6E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6A4F5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0E25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FB06E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10EA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0C08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2421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9285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104C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6">
    <w:nsid w:val="00000039"/>
    <w:multiLevelType w:val="hybridMultilevel"/>
    <w:tmpl w:val="00000039"/>
    <w:lvl w:ilvl="0" w:tplc="FCDC3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88B3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554F4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6ABD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E667F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E6E1A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04FB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5A74F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0A6F4D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0000003A"/>
    <w:multiLevelType w:val="hybridMultilevel"/>
    <w:tmpl w:val="0000003A"/>
    <w:lvl w:ilvl="0" w:tplc="335468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8458F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E4B25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9760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E49AC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278569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5258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EE5F3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1A7CA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0000003B"/>
    <w:multiLevelType w:val="hybridMultilevel"/>
    <w:tmpl w:val="0000003B"/>
    <w:lvl w:ilvl="0" w:tplc="FF342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72DB6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C8370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1453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3A85E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14514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8326F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AA097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194053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0000003C"/>
    <w:multiLevelType w:val="hybridMultilevel"/>
    <w:tmpl w:val="0000003C"/>
    <w:lvl w:ilvl="0" w:tplc="F6D030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D68D4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61A2D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56E9D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6C89E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3C09D0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450E0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42358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A864E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0000003D"/>
    <w:multiLevelType w:val="hybridMultilevel"/>
    <w:tmpl w:val="0000003D"/>
    <w:lvl w:ilvl="0" w:tplc="F19EE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3613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52FAA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0C22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E8BFA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0AE99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AA3C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A6F21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D839E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0000003E"/>
    <w:multiLevelType w:val="hybridMultilevel"/>
    <w:tmpl w:val="0000003E"/>
    <w:lvl w:ilvl="0" w:tplc="BAC841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76DDA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E0A370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97405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5AFC9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2545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D5493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DA36B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86161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0000003F"/>
    <w:multiLevelType w:val="hybridMultilevel"/>
    <w:tmpl w:val="0000003F"/>
    <w:lvl w:ilvl="0" w:tplc="17C8BD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CE953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4C291A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F8F3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5EA7C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DE0EE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1074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98030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469D6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>
    <w:nsid w:val="00000040"/>
    <w:multiLevelType w:val="hybridMultilevel"/>
    <w:tmpl w:val="00000040"/>
    <w:lvl w:ilvl="0" w:tplc="18FCFC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4070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400EF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1C2A6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50DF9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EADF3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18C335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6E54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A67CC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>
    <w:nsid w:val="00000041"/>
    <w:multiLevelType w:val="hybridMultilevel"/>
    <w:tmpl w:val="00000041"/>
    <w:lvl w:ilvl="0" w:tplc="8B0819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903CE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FA6F5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9472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F8CC1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94C17E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96D0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60536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BE8DDF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>
    <w:nsid w:val="00000042"/>
    <w:multiLevelType w:val="hybridMultilevel"/>
    <w:tmpl w:val="00000042"/>
    <w:lvl w:ilvl="0" w:tplc="8E8276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56512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EC3C3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DD40D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A8255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64396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BA16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72ADE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B90AA2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>
    <w:nsid w:val="00000043"/>
    <w:multiLevelType w:val="hybridMultilevel"/>
    <w:tmpl w:val="00000043"/>
    <w:lvl w:ilvl="0" w:tplc="65CE25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ED0D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DF682C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C0A98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DE537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48C044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1ED3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D4A9E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B1CAF1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>
    <w:nsid w:val="00000044"/>
    <w:multiLevelType w:val="hybridMultilevel"/>
    <w:tmpl w:val="00000044"/>
    <w:lvl w:ilvl="0" w:tplc="10DE58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7C64D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2BC20E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72CF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14FC4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EE681C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50F0D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B895E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2062A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00000045"/>
    <w:multiLevelType w:val="hybridMultilevel"/>
    <w:tmpl w:val="00000045"/>
    <w:lvl w:ilvl="0" w:tplc="28BC3E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832AA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78E4E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D4E4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E071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065D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CC0A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3E37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9433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9">
    <w:nsid w:val="00000046"/>
    <w:multiLevelType w:val="hybridMultilevel"/>
    <w:tmpl w:val="00000046"/>
    <w:lvl w:ilvl="0" w:tplc="317851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AA66C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1294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FB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6ABD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A40A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62D7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4AA21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ECD3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0">
    <w:nsid w:val="00000047"/>
    <w:multiLevelType w:val="hybridMultilevel"/>
    <w:tmpl w:val="00000047"/>
    <w:lvl w:ilvl="0" w:tplc="E50A51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41A00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ED62D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8C95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1809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929E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8295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84B9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C295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1">
    <w:nsid w:val="00000048"/>
    <w:multiLevelType w:val="hybridMultilevel"/>
    <w:tmpl w:val="00000048"/>
    <w:lvl w:ilvl="0" w:tplc="C8C48E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33A93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2C30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6C3A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488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84C8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A6CF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D605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045E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2">
    <w:nsid w:val="00000049"/>
    <w:multiLevelType w:val="hybridMultilevel"/>
    <w:tmpl w:val="00000049"/>
    <w:lvl w:ilvl="0" w:tplc="59244B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4283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598C64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E6E58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5C042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610144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4668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26DA7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10791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>
    <w:nsid w:val="0000004A"/>
    <w:multiLevelType w:val="hybridMultilevel"/>
    <w:tmpl w:val="0000004A"/>
    <w:lvl w:ilvl="0" w:tplc="304AD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4ECA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D4C391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78EB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4EF0A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E21CF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8C4D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10199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02096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>
    <w:nsid w:val="0000004B"/>
    <w:multiLevelType w:val="hybridMultilevel"/>
    <w:tmpl w:val="0000004B"/>
    <w:lvl w:ilvl="0" w:tplc="123CF5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9E4AF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5A0C3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48CC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24A18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64FD6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2411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0CAE5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BA0DF3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>
    <w:nsid w:val="0000004C"/>
    <w:multiLevelType w:val="hybridMultilevel"/>
    <w:tmpl w:val="0000004C"/>
    <w:lvl w:ilvl="0" w:tplc="05EC9A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268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B3A496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30ECC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0E461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6C4E52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F65D6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AEE3D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CCA745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>
    <w:nsid w:val="0000004D"/>
    <w:multiLevelType w:val="hybridMultilevel"/>
    <w:tmpl w:val="0000004D"/>
    <w:lvl w:ilvl="0" w:tplc="3632AD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0ABF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48CBF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C5653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C251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6EC5A7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00B3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B0FE8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BA5C0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>
    <w:nsid w:val="0000004E"/>
    <w:multiLevelType w:val="hybridMultilevel"/>
    <w:tmpl w:val="0000004E"/>
    <w:lvl w:ilvl="0" w:tplc="A6245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54419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D6C5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FCA0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1805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527D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74CD0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E646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BE25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8">
    <w:nsid w:val="0000004F"/>
    <w:multiLevelType w:val="hybridMultilevel"/>
    <w:tmpl w:val="0000004F"/>
    <w:lvl w:ilvl="0" w:tplc="303604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5A8B1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BB0C3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3A7F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04CEE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A56CB6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C4EF2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62C03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F61E6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>
    <w:nsid w:val="00000050"/>
    <w:multiLevelType w:val="hybridMultilevel"/>
    <w:tmpl w:val="00000050"/>
    <w:lvl w:ilvl="0" w:tplc="4B265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E050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B0041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8E2D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74BA1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698595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C3225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8B3E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0AC5DE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>
    <w:nsid w:val="00000051"/>
    <w:multiLevelType w:val="hybridMultilevel"/>
    <w:tmpl w:val="00000051"/>
    <w:lvl w:ilvl="0" w:tplc="9A08D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0EEC9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90261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D0E39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E8FBD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AC2F91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A0D4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930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92E7C8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>
    <w:nsid w:val="00000052"/>
    <w:multiLevelType w:val="hybridMultilevel"/>
    <w:tmpl w:val="00000052"/>
    <w:lvl w:ilvl="0" w:tplc="F8A0A4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E265A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44563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A8A21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62E4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988D7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A7A8B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60BA5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1AAD4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>
    <w:nsid w:val="00000053"/>
    <w:multiLevelType w:val="hybridMultilevel"/>
    <w:tmpl w:val="00000053"/>
    <w:lvl w:ilvl="0" w:tplc="25D273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B862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E063DF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342CB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0A4AC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6B8FDE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2885F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4CDC3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3015F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>
    <w:nsid w:val="00000054"/>
    <w:multiLevelType w:val="hybridMultilevel"/>
    <w:tmpl w:val="00000054"/>
    <w:lvl w:ilvl="0" w:tplc="0AA0EC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4C11A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2EE606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2F6D1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A6AB0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03E273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C882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8261C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578146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>
    <w:nsid w:val="00000055"/>
    <w:multiLevelType w:val="hybridMultilevel"/>
    <w:tmpl w:val="00000055"/>
    <w:lvl w:ilvl="0" w:tplc="EFB6C9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CC942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EEF2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72EB9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0888B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AD8AFC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06080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E6756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94E044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>
    <w:nsid w:val="00000056"/>
    <w:multiLevelType w:val="hybridMultilevel"/>
    <w:tmpl w:val="00000056"/>
    <w:lvl w:ilvl="0" w:tplc="F65E3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E025F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A1EB13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765A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50416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034B21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BE4AE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D00DB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EEE06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>
    <w:nsid w:val="00000057"/>
    <w:multiLevelType w:val="hybridMultilevel"/>
    <w:tmpl w:val="00000057"/>
    <w:lvl w:ilvl="0" w:tplc="EB42EB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CC72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E32167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DC9F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72B44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CA248A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3BA81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623E4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6FCA5F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>
    <w:nsid w:val="00000058"/>
    <w:multiLevelType w:val="hybridMultilevel"/>
    <w:tmpl w:val="00000058"/>
    <w:lvl w:ilvl="0" w:tplc="4B7E78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B0019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96EFE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68A8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EEB0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9A20F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1F4C2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6A2AD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98652C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>
    <w:nsid w:val="00000059"/>
    <w:multiLevelType w:val="hybridMultilevel"/>
    <w:tmpl w:val="00000059"/>
    <w:lvl w:ilvl="0" w:tplc="09C629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9E35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0BA269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2CCB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22208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80978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0466D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A07B3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6CA90E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>
    <w:nsid w:val="0000005A"/>
    <w:multiLevelType w:val="hybridMultilevel"/>
    <w:tmpl w:val="0000005A"/>
    <w:lvl w:ilvl="0" w:tplc="07AA72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529B2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9288F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E280E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B61D1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29AF24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CFAB9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FE4A7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D27FB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>
    <w:nsid w:val="0000005B"/>
    <w:multiLevelType w:val="hybridMultilevel"/>
    <w:tmpl w:val="0000005B"/>
    <w:lvl w:ilvl="0" w:tplc="82A4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B7441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1A36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4CE73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1E9F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BE9F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F287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7C91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DA6D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1">
    <w:nsid w:val="0000005C"/>
    <w:multiLevelType w:val="hybridMultilevel"/>
    <w:tmpl w:val="0000005C"/>
    <w:lvl w:ilvl="0" w:tplc="5D0E4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F074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FC8A2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6405B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5EC48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D06627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144F6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6C8B3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926A2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>
    <w:nsid w:val="0000005D"/>
    <w:multiLevelType w:val="hybridMultilevel"/>
    <w:tmpl w:val="0000005D"/>
    <w:lvl w:ilvl="0" w:tplc="FDA094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AA882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046F41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5A893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C26D6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5AAC8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3C6CF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CC479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D06EAC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>
    <w:nsid w:val="0000005E"/>
    <w:multiLevelType w:val="hybridMultilevel"/>
    <w:tmpl w:val="0000005E"/>
    <w:lvl w:ilvl="0" w:tplc="61A6B3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BE756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38C29A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541E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B2965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1AC2B8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76C2C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C6FF5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45EAE7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>
    <w:nsid w:val="0000005F"/>
    <w:multiLevelType w:val="hybridMultilevel"/>
    <w:tmpl w:val="0000005F"/>
    <w:lvl w:ilvl="0" w:tplc="533C7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60BE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06CB4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6C72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2A70D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FB8A83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834D4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0E38E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A2AB1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>
    <w:nsid w:val="00000060"/>
    <w:multiLevelType w:val="hybridMultilevel"/>
    <w:tmpl w:val="00000060"/>
    <w:lvl w:ilvl="0" w:tplc="C86C88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A2BDF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74AFA7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EE231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3CC47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24C54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64423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26077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FC424A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>
    <w:nsid w:val="00000061"/>
    <w:multiLevelType w:val="hybridMultilevel"/>
    <w:tmpl w:val="00000061"/>
    <w:lvl w:ilvl="0" w:tplc="7D14F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86CD6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4A8900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9662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40B09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F8280F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F78CD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92F90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216E0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>
    <w:nsid w:val="00000062"/>
    <w:multiLevelType w:val="hybridMultilevel"/>
    <w:tmpl w:val="00000062"/>
    <w:lvl w:ilvl="0" w:tplc="87149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F687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32ED9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7A1D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D6B9A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EC091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7DEBE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5A3BB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61492B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>
    <w:nsid w:val="00000063"/>
    <w:multiLevelType w:val="hybridMultilevel"/>
    <w:tmpl w:val="00000063"/>
    <w:lvl w:ilvl="0" w:tplc="CB8AF5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94DFF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2A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2C08C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87A2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540EC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C362A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44993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8E03C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>
    <w:nsid w:val="00000064"/>
    <w:multiLevelType w:val="hybridMultilevel"/>
    <w:tmpl w:val="00000064"/>
    <w:lvl w:ilvl="0" w:tplc="64DA7B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DE4E5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0385E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D227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A70D5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FEC4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CC85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8896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823E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0">
    <w:nsid w:val="00000065"/>
    <w:multiLevelType w:val="hybridMultilevel"/>
    <w:tmpl w:val="00000065"/>
    <w:lvl w:ilvl="0" w:tplc="025CF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EE8CB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DE58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704AA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4055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08A4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B264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F697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0CF0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1">
    <w:nsid w:val="00000067"/>
    <w:multiLevelType w:val="hybridMultilevel"/>
    <w:tmpl w:val="00000067"/>
    <w:lvl w:ilvl="0" w:tplc="4FDC26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854C2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A475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E61A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18E19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7208B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42CE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CC78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64A7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IdMacAtCleanup w:val="10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oNotTrackMoves/>
  <w:defaultTabStop w:val="720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2448"/>
    <w:rsid w:val="00060B1B"/>
    <w:rsid w:val="000B042A"/>
    <w:rsid w:val="00435AD3"/>
    <w:rsid w:val="00503B7B"/>
    <w:rsid w:val="00703940"/>
    <w:rsid w:val="00A535B6"/>
    <w:rsid w:val="00BC4A56"/>
    <w:rsid w:val="00C92448"/>
    <w:rsid w:val="00D2601A"/>
    <w:rsid w:val="00DB7BA9"/>
    <w:rsid w:val="00E14BAF"/>
    <w:rsid w:val="00E34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a">
    <w:name w:val="Normal"/>
    <w:qFormat/>
    <w:rsid w:val="00805BCE"/>
    <w:pPr>
      <w:shd w:val="solid" w:color="FFFFFF" w:fill="auto"/>
    </w:pPr>
    <w:rPr>
      <w:rFonts w:ascii="Trebuchet MS" w:eastAsia="Trebuchet MS" w:hAnsi="Trebuchet MS" w:cs="Trebuchet MS"/>
      <w:color w:val="000000"/>
      <w:szCs w:val="24"/>
      <w:shd w:val="solid" w:color="FFFFFF" w:fill="auto"/>
      <w:lang w:val="ru-RU" w:eastAsia="ru-RU"/>
    </w:rPr>
  </w:style>
  <w:style w:type="paragraph" w:styleId="1">
    <w:name w:val="heading 1"/>
    <w:basedOn w:val="a"/>
    <w:next w:val="a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keepNext/>
      <w:spacing w:before="90" w:after="90"/>
      <w:ind w:left="90" w:right="90"/>
      <w:outlineLvl w:val="2"/>
    </w:pPr>
    <w:rPr>
      <w:b/>
      <w:bCs/>
      <w:sz w:val="24"/>
      <w:szCs w:val="26"/>
    </w:rPr>
  </w:style>
  <w:style w:type="paragraph" w:styleId="4">
    <w:name w:val="heading 4"/>
    <w:basedOn w:val="a"/>
    <w:next w:val="a"/>
    <w:qFormat/>
    <w:rsid w:val="00EF7B96"/>
    <w:pPr>
      <w:keepNext/>
      <w:spacing w:before="90" w:after="90"/>
      <w:ind w:left="90" w:right="9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6">
    <w:name w:val="heading 6"/>
    <w:basedOn w:val="a"/>
    <w:next w:val="a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ritely-toc-lower-roman">
    <w:name w:val="writely-toc-lower-roman"/>
    <w:basedOn w:val="a"/>
    <w:rsid w:val="00703940"/>
  </w:style>
  <w:style w:type="paragraph" w:customStyle="1" w:styleId="Tr">
    <w:name w:val="Tr"/>
    <w:basedOn w:val="a"/>
    <w:rsid w:val="00703940"/>
  </w:style>
  <w:style w:type="paragraph" w:customStyle="1" w:styleId="Img">
    <w:name w:val="Img"/>
    <w:basedOn w:val="a"/>
    <w:rsid w:val="00703940"/>
  </w:style>
  <w:style w:type="paragraph" w:customStyle="1" w:styleId="Div">
    <w:name w:val="Div"/>
    <w:basedOn w:val="a"/>
    <w:rsid w:val="00703940"/>
  </w:style>
  <w:style w:type="paragraph" w:customStyle="1" w:styleId="webkit-indent-blockquote">
    <w:name w:val="webkit-indent-blockquote"/>
    <w:basedOn w:val="a"/>
    <w:rsid w:val="00703940"/>
  </w:style>
  <w:style w:type="paragraph" w:customStyle="1" w:styleId="writely-toc-disc">
    <w:name w:val="writely-toc-disc"/>
    <w:basedOn w:val="a"/>
    <w:rsid w:val="00703940"/>
  </w:style>
  <w:style w:type="paragraph" w:customStyle="1" w:styleId="Ol">
    <w:name w:val="Ol"/>
    <w:basedOn w:val="a"/>
    <w:rsid w:val="00703940"/>
  </w:style>
  <w:style w:type="paragraph" w:customStyle="1" w:styleId="writely-toc-decimal">
    <w:name w:val="writely-toc-decimal"/>
    <w:basedOn w:val="a"/>
    <w:rsid w:val="00703940"/>
  </w:style>
  <w:style w:type="paragraph" w:customStyle="1" w:styleId="Option">
    <w:name w:val="Option"/>
    <w:basedOn w:val="a"/>
    <w:rsid w:val="00703940"/>
  </w:style>
  <w:style w:type="paragraph" w:customStyle="1" w:styleId="Ul">
    <w:name w:val="Ul"/>
    <w:basedOn w:val="a"/>
    <w:rsid w:val="00703940"/>
  </w:style>
  <w:style w:type="paragraph" w:customStyle="1" w:styleId="Select">
    <w:name w:val="Select"/>
    <w:basedOn w:val="a"/>
    <w:rsid w:val="00703940"/>
  </w:style>
  <w:style w:type="paragraph" w:customStyle="1" w:styleId="writely-toc-lower-alpha">
    <w:name w:val="writely-toc-lower-alpha"/>
    <w:basedOn w:val="a"/>
    <w:rsid w:val="00703940"/>
  </w:style>
  <w:style w:type="paragraph" w:customStyle="1" w:styleId="Blockquote">
    <w:name w:val="Blockquote"/>
    <w:basedOn w:val="a"/>
    <w:rsid w:val="00703940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a"/>
    <w:rsid w:val="00703940"/>
  </w:style>
  <w:style w:type="paragraph" w:customStyle="1" w:styleId="Table">
    <w:name w:val="Table"/>
    <w:basedOn w:val="a"/>
    <w:rsid w:val="00703940"/>
  </w:style>
  <w:style w:type="paragraph" w:customStyle="1" w:styleId="Li">
    <w:name w:val="Li"/>
    <w:basedOn w:val="a"/>
    <w:rsid w:val="00703940"/>
  </w:style>
  <w:style w:type="paragraph" w:customStyle="1" w:styleId="pb">
    <w:name w:val="pb"/>
    <w:basedOn w:val="a"/>
    <w:rsid w:val="00703940"/>
  </w:style>
  <w:style w:type="paragraph" w:customStyle="1" w:styleId="Address">
    <w:name w:val="Address"/>
    <w:basedOn w:val="a"/>
    <w:rsid w:val="00703940"/>
  </w:style>
  <w:style w:type="paragraph" w:customStyle="1" w:styleId="Pre">
    <w:name w:val="Pre"/>
    <w:basedOn w:val="a"/>
    <w:rsid w:val="00703940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703940"/>
  </w:style>
  <w:style w:type="paragraph" w:customStyle="1" w:styleId="writely-toc-upper-roman">
    <w:name w:val="writely-toc-upper-roman"/>
    <w:basedOn w:val="a"/>
    <w:rsid w:val="00703940"/>
  </w:style>
  <w:style w:type="paragraph" w:customStyle="1" w:styleId="writely-toc-none">
    <w:name w:val="writely-toc-none"/>
    <w:basedOn w:val="a"/>
    <w:rsid w:val="00703940"/>
  </w:style>
  <w:style w:type="paragraph" w:customStyle="1" w:styleId="Olwritely-toc-none">
    <w:name w:val="Ol_writely-toc-none"/>
    <w:basedOn w:val="Ol"/>
    <w:rsid w:val="00703940"/>
  </w:style>
  <w:style w:type="paragraph" w:customStyle="1" w:styleId="Hrpb">
    <w:name w:val="Hr_pb"/>
    <w:basedOn w:val="a"/>
    <w:rsid w:val="00703940"/>
  </w:style>
  <w:style w:type="paragraph" w:customStyle="1" w:styleId="Hrpb0">
    <w:name w:val="Hr_pb_0"/>
    <w:basedOn w:val="a"/>
    <w:rsid w:val="00703940"/>
  </w:style>
  <w:style w:type="paragraph" w:customStyle="1" w:styleId="Hrpb1">
    <w:name w:val="Hr_pb_1"/>
    <w:basedOn w:val="a"/>
    <w:rsid w:val="00703940"/>
  </w:style>
  <w:style w:type="paragraph" w:customStyle="1" w:styleId="Hrpb2">
    <w:name w:val="Hr_pb_2"/>
    <w:basedOn w:val="a"/>
    <w:rsid w:val="00703940"/>
  </w:style>
  <w:style w:type="paragraph" w:customStyle="1" w:styleId="Hrpb3">
    <w:name w:val="Hr_pb_3"/>
    <w:basedOn w:val="a"/>
    <w:rsid w:val="00703940"/>
  </w:style>
  <w:style w:type="paragraph" w:styleId="a3">
    <w:name w:val="header"/>
    <w:basedOn w:val="a"/>
    <w:link w:val="Char"/>
    <w:uiPriority w:val="99"/>
    <w:semiHidden/>
    <w:unhideWhenUsed/>
    <w:rsid w:val="00C924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92448"/>
    <w:rPr>
      <w:rFonts w:ascii="Trebuchet MS" w:eastAsia="Trebuchet MS" w:hAnsi="Trebuchet MS" w:cs="Trebuchet MS"/>
      <w:color w:val="000000"/>
      <w:szCs w:val="24"/>
      <w:shd w:val="solid" w:color="FFFFFF" w:fill="auto"/>
      <w:lang w:val="ru-RU" w:eastAsia="ru-RU"/>
    </w:rPr>
  </w:style>
  <w:style w:type="paragraph" w:styleId="a4">
    <w:name w:val="footer"/>
    <w:basedOn w:val="a"/>
    <w:link w:val="Char0"/>
    <w:uiPriority w:val="99"/>
    <w:semiHidden/>
    <w:unhideWhenUsed/>
    <w:rsid w:val="00C924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92448"/>
    <w:rPr>
      <w:rFonts w:ascii="Trebuchet MS" w:eastAsia="Trebuchet MS" w:hAnsi="Trebuchet MS" w:cs="Trebuchet MS"/>
      <w:color w:val="000000"/>
      <w:szCs w:val="24"/>
      <w:shd w:val="solid" w:color="FFFFFF" w:fill="auto"/>
      <w:lang w:val="ru-RU" w:eastAsia="ru-RU"/>
    </w:rPr>
  </w:style>
  <w:style w:type="character" w:styleId="a5">
    <w:name w:val="Hyperlink"/>
    <w:basedOn w:val="a0"/>
    <w:uiPriority w:val="99"/>
    <w:unhideWhenUsed/>
    <w:rsid w:val="00C9244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cnet.thoughtworks.com/" TargetMode="External"/><Relationship Id="rId13" Type="http://schemas.openxmlformats.org/officeDocument/2006/relationships/hyperlink" Target="http://groups.google.com/a/ntreev.com" TargetMode="External"/><Relationship Id="rId18" Type="http://schemas.openxmlformats.org/officeDocument/2006/relationships/hyperlink" Target="http://support.microsoft.com/kb/311503/en-u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ko.wikipedia.org/wiki/%EC%95%BC%EB%A8%B8" TargetMode="External"/><Relationship Id="rId17" Type="http://schemas.openxmlformats.org/officeDocument/2006/relationships/hyperlink" Target="http://www.ncftp.com/download/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ms681417.asp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ko.wikipedia.org/wiki/%EB%B2%84%EC%A0%84_%EA%B4%80%EB%A6%AC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flow3r@gmail.com" TargetMode="External"/><Relationship Id="rId10" Type="http://schemas.openxmlformats.org/officeDocument/2006/relationships/hyperlink" Target="http://technet.microsoft.com/en-us/sysinternals/bb8967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google.com/a/ntreev.com/leaf?id=0B7TDRcaYJK2zNDMwMWY4YWEtMmRiMC00MDVmLThiMDYtZDRiM2MzODQ2NGY0&amp;amp;hl=ko" TargetMode="External"/><Relationship Id="rId14" Type="http://schemas.openxmlformats.org/officeDocument/2006/relationships/hyperlink" Target="https://github.com/NtreevSoft/Crashwe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18</Pages>
  <Words>2655</Words>
  <Characters>15136</Characters>
  <Application>Microsoft Office Word</Application>
  <DocSecurity>0</DocSecurity>
  <Lines>126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크래시웹(crashweb) 사용자 매뉴얼 (시스템 정리)</vt:lpstr>
    </vt:vector>
  </TitlesOfParts>
  <Company/>
  <LinksUpToDate>false</LinksUpToDate>
  <CharactersWithSpaces>17756</CharactersWithSpaces>
  <SharedDoc>false</SharedDoc>
  <HLinks>
    <vt:vector size="372" baseType="variant">
      <vt:variant>
        <vt:i4>983124</vt:i4>
      </vt:variant>
      <vt:variant>
        <vt:i4>183</vt:i4>
      </vt:variant>
      <vt:variant>
        <vt:i4>0</vt:i4>
      </vt:variant>
      <vt:variant>
        <vt:i4>5</vt:i4>
      </vt:variant>
      <vt:variant>
        <vt:lpwstr>http://support.microsoft.com/kb/311503/en-us</vt:lpwstr>
      </vt:variant>
      <vt:variant>
        <vt:lpwstr/>
      </vt:variant>
      <vt:variant>
        <vt:i4>7077923</vt:i4>
      </vt:variant>
      <vt:variant>
        <vt:i4>180</vt:i4>
      </vt:variant>
      <vt:variant>
        <vt:i4>0</vt:i4>
      </vt:variant>
      <vt:variant>
        <vt:i4>5</vt:i4>
      </vt:variant>
      <vt:variant>
        <vt:lpwstr>http://www.ncftp.com/download/</vt:lpwstr>
      </vt:variant>
      <vt:variant>
        <vt:lpwstr/>
      </vt:variant>
      <vt:variant>
        <vt:i4>4653131</vt:i4>
      </vt:variant>
      <vt:variant>
        <vt:i4>177</vt:i4>
      </vt:variant>
      <vt:variant>
        <vt:i4>0</vt:i4>
      </vt:variant>
      <vt:variant>
        <vt:i4>5</vt:i4>
      </vt:variant>
      <vt:variant>
        <vt:lpwstr>http://msdn.microsoft.com/en-us/library/ms681417.aspx</vt:lpwstr>
      </vt:variant>
      <vt:variant>
        <vt:lpwstr/>
      </vt:variant>
      <vt:variant>
        <vt:i4>6094890</vt:i4>
      </vt:variant>
      <vt:variant>
        <vt:i4>174</vt:i4>
      </vt:variant>
      <vt:variant>
        <vt:i4>0</vt:i4>
      </vt:variant>
      <vt:variant>
        <vt:i4>5</vt:i4>
      </vt:variant>
      <vt:variant>
        <vt:lpwstr>mailto:flow3r@gmail.com</vt:lpwstr>
      </vt:variant>
      <vt:variant>
        <vt:lpwstr/>
      </vt:variant>
      <vt:variant>
        <vt:i4>2818107</vt:i4>
      </vt:variant>
      <vt:variant>
        <vt:i4>171</vt:i4>
      </vt:variant>
      <vt:variant>
        <vt:i4>0</vt:i4>
      </vt:variant>
      <vt:variant>
        <vt:i4>5</vt:i4>
      </vt:variant>
      <vt:variant>
        <vt:lpwstr>https://github.com/NtreevSoft/Crashweb</vt:lpwstr>
      </vt:variant>
      <vt:variant>
        <vt:lpwstr/>
      </vt:variant>
      <vt:variant>
        <vt:i4>2097214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FOOTNOTE-11</vt:lpwstr>
      </vt:variant>
      <vt:variant>
        <vt:i4>2097214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FOOTNOTE-10</vt:lpwstr>
      </vt:variant>
      <vt:variant>
        <vt:i4>4653148</vt:i4>
      </vt:variant>
      <vt:variant>
        <vt:i4>162</vt:i4>
      </vt:variant>
      <vt:variant>
        <vt:i4>0</vt:i4>
      </vt:variant>
      <vt:variant>
        <vt:i4>5</vt:i4>
      </vt:variant>
      <vt:variant>
        <vt:lpwstr>http://groups.google.com/a/ntreev.com</vt:lpwstr>
      </vt:variant>
      <vt:variant>
        <vt:lpwstr/>
      </vt:variant>
      <vt:variant>
        <vt:i4>2621502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FOOTNOTE-9</vt:lpwstr>
      </vt:variant>
      <vt:variant>
        <vt:i4>3276832</vt:i4>
      </vt:variant>
      <vt:variant>
        <vt:i4>156</vt:i4>
      </vt:variant>
      <vt:variant>
        <vt:i4>0</vt:i4>
      </vt:variant>
      <vt:variant>
        <vt:i4>5</vt:i4>
      </vt:variant>
      <vt:variant>
        <vt:lpwstr>http://ko.wikipedia.org/wiki/%EC%95%BC%EB%A8%B8</vt:lpwstr>
      </vt:variant>
      <vt:variant>
        <vt:lpwstr/>
      </vt:variant>
      <vt:variant>
        <vt:i4>2687038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FOOTNOTE-8</vt:lpwstr>
      </vt:variant>
      <vt:variant>
        <vt:i4>1966188</vt:i4>
      </vt:variant>
      <vt:variant>
        <vt:i4>150</vt:i4>
      </vt:variant>
      <vt:variant>
        <vt:i4>0</vt:i4>
      </vt:variant>
      <vt:variant>
        <vt:i4>5</vt:i4>
      </vt:variant>
      <vt:variant>
        <vt:lpwstr>http://ko.wikipedia.org/wiki/%EB%B2%84%EC%A0%84_%EA%B4%80%EB%A6%AC</vt:lpwstr>
      </vt:variant>
      <vt:variant>
        <vt:lpwstr/>
      </vt:variant>
      <vt:variant>
        <vt:i4>2490430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FOOTNOTE-7</vt:lpwstr>
      </vt:variant>
      <vt:variant>
        <vt:i4>1769541</vt:i4>
      </vt:variant>
      <vt:variant>
        <vt:i4>144</vt:i4>
      </vt:variant>
      <vt:variant>
        <vt:i4>0</vt:i4>
      </vt:variant>
      <vt:variant>
        <vt:i4>5</vt:i4>
      </vt:variant>
      <vt:variant>
        <vt:lpwstr>http://technet.microsoft.com/en-us/sysinternals/bb896768</vt:lpwstr>
      </vt:variant>
      <vt:variant>
        <vt:lpwstr/>
      </vt:variant>
      <vt:variant>
        <vt:i4>2555966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FOOTNOTE-6</vt:lpwstr>
      </vt:variant>
      <vt:variant>
        <vt:i4>2687079</vt:i4>
      </vt:variant>
      <vt:variant>
        <vt:i4>138</vt:i4>
      </vt:variant>
      <vt:variant>
        <vt:i4>0</vt:i4>
      </vt:variant>
      <vt:variant>
        <vt:i4>5</vt:i4>
      </vt:variant>
      <vt:variant>
        <vt:lpwstr>http://docs.google.com/a/ntreev.com/leaf?id=0B7TDRcaYJK2zNDMwMWY4YWEtMmRiMC00MDVmLThiMDYtZDRiM2MzODQ2NGY0&amp;amp;hl=ko</vt:lpwstr>
      </vt:variant>
      <vt:variant>
        <vt:lpwstr/>
      </vt:variant>
      <vt:variant>
        <vt:i4>2359358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FOOTNOTE-5</vt:lpwstr>
      </vt:variant>
      <vt:variant>
        <vt:i4>2424894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FOOTNOTE-4</vt:lpwstr>
      </vt:variant>
      <vt:variant>
        <vt:i4>2228286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FOOTNOTE-3</vt:lpwstr>
      </vt:variant>
      <vt:variant>
        <vt:i4>3145772</vt:i4>
      </vt:variant>
      <vt:variant>
        <vt:i4>126</vt:i4>
      </vt:variant>
      <vt:variant>
        <vt:i4>0</vt:i4>
      </vt:variant>
      <vt:variant>
        <vt:i4>5</vt:i4>
      </vt:variant>
      <vt:variant>
        <vt:lpwstr>http://ccnet.thoughtworks.com/</vt:lpwstr>
      </vt:variant>
      <vt:variant>
        <vt:lpwstr/>
      </vt:variant>
      <vt:variant>
        <vt:i4>2293822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FOOTNOTE-2</vt:lpwstr>
      </vt:variant>
      <vt:variant>
        <vt:i4>2097214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FOOTNOTE-1</vt:lpwstr>
      </vt:variant>
      <vt:variant>
        <vt:i4>3276849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4_4_4131406815722585_015997672_5148945772089064</vt:lpwstr>
      </vt:variant>
      <vt:variant>
        <vt:i4>3670101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4_3_8279272457584739_325206136</vt:lpwstr>
      </vt:variant>
      <vt:variant>
        <vt:i4>3604567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4_2_028726456686854362_1464341</vt:lpwstr>
      </vt:variant>
      <vt:variant>
        <vt:i4>3276891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4_1_1073402059264481_307903906</vt:lpwstr>
      </vt:variant>
      <vt:variant>
        <vt:i4>3997783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5_712811884470284_743590855039_3002370735630393</vt:lpwstr>
      </vt:variant>
      <vt:variant>
        <vt:i4>6815812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4_FAQ_9308519365731627_1896619</vt:lpwstr>
      </vt:variant>
      <vt:variant>
        <vt:i4>3997754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3_10_3579597582574934_33400550_2101765633560717</vt:lpwstr>
      </vt:variant>
      <vt:variant>
        <vt:i4>4063324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3_9_2011_3_4_35241820686496794</vt:lpwstr>
      </vt:variant>
      <vt:variant>
        <vt:i4>4128858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3_8_7545294566079974_635281632</vt:lpwstr>
      </vt:variant>
      <vt:variant>
        <vt:i4>3538994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3_7_2_555273212492466_47571083</vt:lpwstr>
      </vt:variant>
      <vt:variant>
        <vt:i4>5898329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3_7_1_6927773021161556_9683118</vt:lpwstr>
      </vt:variant>
      <vt:variant>
        <vt:i4>3866708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3_7_9108924039173871_536254786</vt:lpwstr>
      </vt:variant>
      <vt:variant>
        <vt:i4>6029368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3_6_703849001089111_4163480727</vt:lpwstr>
      </vt:variant>
      <vt:variant>
        <vt:i4>3145816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3_5_8547644945792854_830283699</vt:lpwstr>
      </vt:variant>
      <vt:variant>
        <vt:i4>327752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3_4_SCM_7084588878788054_72638</vt:lpwstr>
      </vt:variant>
      <vt:variant>
        <vt:i4>131074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3_3_MANTIS_1819571207743138_98</vt:lpwstr>
      </vt:variant>
      <vt:variant>
        <vt:i4>6357077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3_2_1_juction_6254589275922626_9368979139253497</vt:lpwstr>
      </vt:variant>
      <vt:variant>
        <vt:i4>3932211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3_2_Browser_zip_75395650463178</vt:lpwstr>
      </vt:variant>
      <vt:variant>
        <vt:i4>3670101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3_1_9550949833355844_434503209</vt:lpwstr>
      </vt:variant>
      <vt:variant>
        <vt:i4>5374012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3_8910495825111866_74343909416_4221706048119813</vt:lpwstr>
      </vt:variant>
      <vt:variant>
        <vt:i4>131087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2_4_3793306879233569_446656550_23378722090274096</vt:lpwstr>
      </vt:variant>
      <vt:variant>
        <vt:i4>3932216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2_3_2_35768580925650895_769253</vt:lpwstr>
      </vt:variant>
      <vt:variant>
        <vt:i4>3276855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2_3_1_14112381218001246_416717</vt:lpwstr>
      </vt:variant>
      <vt:variant>
        <vt:i4>3473466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2_4_8624673536978662_459980043_7279579383321106</vt:lpwstr>
      </vt:variant>
      <vt:variant>
        <vt:i4>2097256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2_2_5_CrashGatherer_0186658585</vt:lpwstr>
      </vt:variant>
      <vt:variant>
        <vt:i4>5898320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2_2_4_9765760840382427_9401912</vt:lpwstr>
      </vt:variant>
      <vt:variant>
        <vt:i4>6553687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2_2_3_Browser_5495834301691502_9797248486429453</vt:lpwstr>
      </vt:variant>
      <vt:variant>
        <vt:i4>7274599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2_2_2_DB_8188460222445428_3045_8367007416673005</vt:lpwstr>
      </vt:variant>
      <vt:variant>
        <vt:i4>2883695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2_2_1_Reception_72491994500160</vt:lpwstr>
      </vt:variant>
      <vt:variant>
        <vt:i4>5505108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2_2_38727390859276056_09305069_7542330343276262</vt:lpwstr>
      </vt:variant>
      <vt:variant>
        <vt:i4>7274532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2_1_3_for_9724984613712877_990_5312192142009735</vt:lpwstr>
      </vt:variant>
      <vt:variant>
        <vt:i4>4063314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2_1_2_27263043471612036_582278_5609405583236367</vt:lpwstr>
      </vt:variant>
      <vt:variant>
        <vt:i4>6357006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2_1_1_3621180127374828_6978341_25963648594915867</vt:lpwstr>
      </vt:variant>
      <vt:variant>
        <vt:i4>5439583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2_1_39966479898430407_15453212_4169343563262373</vt:lpwstr>
      </vt:variant>
      <vt:variant>
        <vt:i4>655462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2_27147433860227466_6055222167_18418093584477901</vt:lpwstr>
      </vt:variant>
      <vt:variant>
        <vt:i4>5767259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1_4_18258526106365025_71520739_9532319803256541</vt:lpwstr>
      </vt:variant>
      <vt:variant>
        <vt:i4>3735639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1_3_7710558692924678_272607447</vt:lpwstr>
      </vt:variant>
      <vt:variant>
        <vt:i4>5242940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1_2_07361981412395835_22410415</vt:lpwstr>
      </vt:variant>
      <vt:variant>
        <vt:i4>3342384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1_1_7079613858368248_120110687_2620270666666329</vt:lpwstr>
      </vt:variant>
      <vt:variant>
        <vt:i4>5963828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1_4444007745478302_68590635177_951373991323635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크래시웹(crashweb) 사용자 매뉴얼 (시스템 정리)</dc:title>
  <dc:creator>Flow3r</dc:creator>
  <cp:lastModifiedBy>Yeonwoon JUNG</cp:lastModifiedBy>
  <cp:revision>5</cp:revision>
  <cp:lastPrinted>1601-01-01T00:00:00Z</cp:lastPrinted>
  <dcterms:created xsi:type="dcterms:W3CDTF">2011-11-07T15:10:00Z</dcterms:created>
  <dcterms:modified xsi:type="dcterms:W3CDTF">2012-03-31T13:47:00Z</dcterms:modified>
</cp:coreProperties>
</file>